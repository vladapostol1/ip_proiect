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4923D" w14:textId="2B86DD66" w:rsidR="005E452E" w:rsidRDefault="005E452E" w:rsidP="005E452E">
      <w:pPr>
        <w:pStyle w:val="BodyText"/>
        <w:spacing w:before="7"/>
        <w:ind w:left="720" w:firstLine="720"/>
      </w:pPr>
      <w:r>
        <w:rPr>
          <w:noProof/>
        </w:rPr>
        <w:drawing>
          <wp:anchor distT="0" distB="0" distL="114935" distR="114935" simplePos="0" relativeHeight="251657216" behindDoc="0" locked="0" layoutInCell="1" allowOverlap="1" wp14:anchorId="10C2CC07" wp14:editId="5BBF0B7A">
            <wp:simplePos x="0" y="0"/>
            <wp:positionH relativeFrom="page">
              <wp:posOffset>482600</wp:posOffset>
            </wp:positionH>
            <wp:positionV relativeFrom="paragraph">
              <wp:posOffset>-298450</wp:posOffset>
            </wp:positionV>
            <wp:extent cx="1278255" cy="1476375"/>
            <wp:effectExtent l="0" t="0" r="0" b="9525"/>
            <wp:wrapNone/>
            <wp:docPr id="794673962" name="Picture 2" descr="A blue oval with a statue of a person sitting on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73962" name="Picture 2" descr="A blue oval with a statue of a person sitting on a c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" t="-49" r="-66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1476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935" distR="114935" simplePos="0" relativeHeight="251658240" behindDoc="0" locked="0" layoutInCell="1" allowOverlap="1" wp14:anchorId="1C19E28A" wp14:editId="4B282FEB">
            <wp:simplePos x="0" y="0"/>
            <wp:positionH relativeFrom="page">
              <wp:posOffset>6140450</wp:posOffset>
            </wp:positionH>
            <wp:positionV relativeFrom="paragraph">
              <wp:posOffset>-374650</wp:posOffset>
            </wp:positionV>
            <wp:extent cx="1331595" cy="1453515"/>
            <wp:effectExtent l="0" t="0" r="1905" b="0"/>
            <wp:wrapNone/>
            <wp:docPr id="1074427987" name="Picture 1" descr="A circular logo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27987" name="Picture 1" descr="A circular logo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" t="-66" r="-66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4535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 Universitatea Tehnică ‚,Gheorghe Asachi” Iași</w:t>
      </w:r>
    </w:p>
    <w:p w14:paraId="383AFA4A" w14:textId="77777777" w:rsidR="005E452E" w:rsidRDefault="005E452E" w:rsidP="005E452E">
      <w:pPr>
        <w:pStyle w:val="BodyText"/>
        <w:spacing w:before="7"/>
        <w:ind w:left="720" w:firstLine="720"/>
      </w:pPr>
      <w:r>
        <w:rPr>
          <w:b/>
          <w:bCs/>
          <w:sz w:val="28"/>
          <w:szCs w:val="28"/>
        </w:rPr>
        <w:t xml:space="preserve">       Facultatea de Automatică și Calculatoare Iași</w:t>
      </w:r>
    </w:p>
    <w:p w14:paraId="49A0B157" w14:textId="77777777" w:rsidR="005E452E" w:rsidRDefault="005E452E" w:rsidP="005E452E">
      <w:pPr>
        <w:pStyle w:val="BodyText"/>
        <w:spacing w:before="7"/>
        <w:jc w:val="center"/>
      </w:pPr>
      <w:r>
        <w:rPr>
          <w:b/>
          <w:bCs/>
          <w:sz w:val="28"/>
          <w:szCs w:val="28"/>
        </w:rPr>
        <w:t xml:space="preserve">         Specializarea:</w:t>
      </w:r>
      <w:r>
        <w:rPr>
          <w:sz w:val="28"/>
          <w:szCs w:val="28"/>
        </w:rPr>
        <w:t xml:space="preserve"> Calculatoare și Tehnologia Informației</w:t>
      </w:r>
    </w:p>
    <w:p w14:paraId="34C022E2" w14:textId="77777777" w:rsidR="005E452E" w:rsidRDefault="005E452E" w:rsidP="005E452E">
      <w:pPr>
        <w:pStyle w:val="BodyText"/>
        <w:spacing w:before="7"/>
        <w:ind w:firstLine="720"/>
      </w:pPr>
      <w:r>
        <w:rPr>
          <w:b/>
          <w:bCs/>
          <w:sz w:val="28"/>
          <w:szCs w:val="28"/>
        </w:rPr>
        <w:t xml:space="preserve">                  Disciplina:</w:t>
      </w:r>
      <w:r>
        <w:rPr>
          <w:sz w:val="28"/>
          <w:szCs w:val="28"/>
        </w:rPr>
        <w:t xml:space="preserve"> Ingineria Programării</w:t>
      </w:r>
    </w:p>
    <w:p w14:paraId="4A070E7E" w14:textId="77777777" w:rsidR="005E452E" w:rsidRDefault="005E452E" w:rsidP="005E452E">
      <w:pPr>
        <w:pStyle w:val="BodyText"/>
        <w:spacing w:before="7"/>
        <w:rPr>
          <w:sz w:val="13"/>
        </w:rPr>
      </w:pPr>
    </w:p>
    <w:p w14:paraId="0BC3E22D" w14:textId="77777777" w:rsidR="005E452E" w:rsidRDefault="005E452E" w:rsidP="005E452E">
      <w:pPr>
        <w:pStyle w:val="BodyText"/>
        <w:spacing w:before="7"/>
        <w:rPr>
          <w:sz w:val="13"/>
        </w:rPr>
      </w:pPr>
    </w:p>
    <w:p w14:paraId="74C88920" w14:textId="77777777" w:rsidR="005E452E" w:rsidRDefault="005E452E" w:rsidP="005E452E">
      <w:pPr>
        <w:pStyle w:val="BodyText"/>
        <w:spacing w:before="7"/>
        <w:rPr>
          <w:sz w:val="13"/>
        </w:rPr>
      </w:pPr>
    </w:p>
    <w:p w14:paraId="4C4173FB" w14:textId="77777777" w:rsidR="005E452E" w:rsidRDefault="005E452E" w:rsidP="005E452E">
      <w:pPr>
        <w:pStyle w:val="BodyText"/>
        <w:spacing w:before="7"/>
        <w:jc w:val="center"/>
        <w:rPr>
          <w:sz w:val="13"/>
        </w:rPr>
      </w:pPr>
    </w:p>
    <w:p w14:paraId="060B38A2" w14:textId="77777777" w:rsidR="005E452E" w:rsidRDefault="005E452E" w:rsidP="005E452E">
      <w:pPr>
        <w:pStyle w:val="BodyText"/>
        <w:rPr>
          <w:b/>
          <w:sz w:val="20"/>
        </w:rPr>
      </w:pPr>
    </w:p>
    <w:p w14:paraId="77884729" w14:textId="77777777" w:rsidR="005E452E" w:rsidRDefault="005E452E" w:rsidP="005E452E">
      <w:pPr>
        <w:pStyle w:val="BodyText"/>
        <w:rPr>
          <w:b/>
          <w:sz w:val="20"/>
        </w:rPr>
      </w:pPr>
    </w:p>
    <w:p w14:paraId="421EE575" w14:textId="77777777" w:rsidR="005E452E" w:rsidRDefault="005E452E" w:rsidP="005E452E">
      <w:pPr>
        <w:pStyle w:val="BodyText"/>
        <w:rPr>
          <w:b/>
          <w:sz w:val="20"/>
        </w:rPr>
      </w:pPr>
    </w:p>
    <w:p w14:paraId="78772D12" w14:textId="00B682FE" w:rsidR="005E452E" w:rsidRDefault="00B9711B" w:rsidP="005E452E">
      <w:pPr>
        <w:pStyle w:val="BodyText"/>
        <w:jc w:val="center"/>
      </w:pPr>
      <w:r>
        <w:rPr>
          <w:b/>
          <w:sz w:val="44"/>
          <w:szCs w:val="44"/>
          <w:lang w:val="en-US"/>
        </w:rPr>
        <w:t>Quick Serve</w:t>
      </w:r>
    </w:p>
    <w:p w14:paraId="0F090C6C" w14:textId="77777777" w:rsidR="005E452E" w:rsidRDefault="005E452E" w:rsidP="005E452E">
      <w:pPr>
        <w:pStyle w:val="BodyText"/>
        <w:rPr>
          <w:b/>
          <w:sz w:val="20"/>
          <w:szCs w:val="44"/>
          <w:lang w:val="en-US"/>
        </w:rPr>
      </w:pPr>
    </w:p>
    <w:p w14:paraId="692E3F9B" w14:textId="77777777" w:rsidR="005E452E" w:rsidRDefault="005E452E" w:rsidP="005E452E">
      <w:pPr>
        <w:rPr>
          <w:b/>
          <w:sz w:val="20"/>
          <w:szCs w:val="44"/>
        </w:rPr>
      </w:pPr>
    </w:p>
    <w:p w14:paraId="2E4B1C3D" w14:textId="77777777" w:rsidR="005E452E" w:rsidRDefault="005E452E" w:rsidP="005E452E">
      <w:pPr>
        <w:rPr>
          <w:b/>
          <w:sz w:val="20"/>
          <w:szCs w:val="44"/>
        </w:rPr>
      </w:pPr>
    </w:p>
    <w:p w14:paraId="12871E77" w14:textId="77777777" w:rsidR="005E452E" w:rsidRDefault="005E452E" w:rsidP="005E452E">
      <w:pPr>
        <w:rPr>
          <w:b/>
          <w:sz w:val="20"/>
          <w:lang w:val="ro-RO"/>
        </w:rPr>
      </w:pPr>
    </w:p>
    <w:p w14:paraId="64A86796" w14:textId="77777777" w:rsidR="005E452E" w:rsidRDefault="005E452E" w:rsidP="005E452E"/>
    <w:p w14:paraId="2B9AD3B7" w14:textId="77777777" w:rsidR="005E452E" w:rsidRDefault="005E452E" w:rsidP="005E452E"/>
    <w:p w14:paraId="6DB8CE5F" w14:textId="77777777" w:rsidR="005E452E" w:rsidRDefault="005E452E" w:rsidP="005E452E"/>
    <w:p w14:paraId="65D209DF" w14:textId="77777777" w:rsidR="005E452E" w:rsidRDefault="005E452E" w:rsidP="005E452E"/>
    <w:p w14:paraId="45D1977D" w14:textId="77777777" w:rsidR="005E452E" w:rsidRDefault="005E452E" w:rsidP="005E452E"/>
    <w:p w14:paraId="14AD6A55" w14:textId="77777777" w:rsidR="005E452E" w:rsidRDefault="005E452E" w:rsidP="005E452E"/>
    <w:p w14:paraId="5BD50323" w14:textId="77777777" w:rsidR="005E452E" w:rsidRDefault="005E452E" w:rsidP="005E452E"/>
    <w:p w14:paraId="15E641C4" w14:textId="77777777" w:rsidR="005E452E" w:rsidRDefault="005E452E" w:rsidP="005E452E">
      <w:proofErr w:type="spellStart"/>
      <w:r>
        <w:rPr>
          <w:b/>
          <w:bCs/>
          <w:sz w:val="28"/>
          <w:szCs w:val="28"/>
        </w:rPr>
        <w:t>Coordonator</w:t>
      </w:r>
      <w:proofErr w:type="spellEnd"/>
      <w:r>
        <w:rPr>
          <w:b/>
          <w:bCs/>
          <w:sz w:val="28"/>
          <w:szCs w:val="28"/>
        </w:rPr>
        <w:t>,</w:t>
      </w:r>
    </w:p>
    <w:p w14:paraId="3D75ACD5" w14:textId="2192BE86" w:rsidR="005E452E" w:rsidRDefault="005E452E" w:rsidP="005E452E">
      <w:r>
        <w:rPr>
          <w:b/>
          <w:bCs/>
          <w:sz w:val="28"/>
          <w:szCs w:val="28"/>
        </w:rPr>
        <w:t>Prof. Leon Florin</w:t>
      </w:r>
    </w:p>
    <w:p w14:paraId="66743CCC" w14:textId="77777777" w:rsidR="005E452E" w:rsidRDefault="005E452E" w:rsidP="005E452E">
      <w:pPr>
        <w:rPr>
          <w:b/>
          <w:bCs/>
          <w:sz w:val="28"/>
          <w:szCs w:val="28"/>
        </w:rPr>
      </w:pPr>
    </w:p>
    <w:p w14:paraId="144D3AA6" w14:textId="77777777" w:rsidR="005E452E" w:rsidRDefault="005E452E" w:rsidP="005E452E">
      <w:r>
        <w:rPr>
          <w:b/>
          <w:bCs/>
          <w:sz w:val="28"/>
          <w:szCs w:val="28"/>
        </w:rPr>
        <w:t xml:space="preserve">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Studenți</w:t>
      </w:r>
      <w:proofErr w:type="spellEnd"/>
      <w:r>
        <w:rPr>
          <w:b/>
          <w:bCs/>
          <w:sz w:val="28"/>
          <w:szCs w:val="28"/>
        </w:rPr>
        <w:t>,</w:t>
      </w:r>
    </w:p>
    <w:p w14:paraId="71CFB24A" w14:textId="45A04FE9" w:rsidR="005E452E" w:rsidRDefault="005E452E" w:rsidP="005E452E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Apostol Vlad, Grupa 1307A</w:t>
      </w:r>
    </w:p>
    <w:p w14:paraId="076972B9" w14:textId="6CC6A513" w:rsidR="005E452E" w:rsidRDefault="005E452E" w:rsidP="005E45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Balan Daria, Grupa 1307A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Burdea</w:t>
      </w:r>
      <w:proofErr w:type="spellEnd"/>
      <w:r>
        <w:rPr>
          <w:b/>
          <w:bCs/>
          <w:sz w:val="28"/>
          <w:szCs w:val="28"/>
        </w:rPr>
        <w:t xml:space="preserve"> Iuliana, Grupa 1307A</w:t>
      </w:r>
    </w:p>
    <w:p w14:paraId="4DF0771E" w14:textId="7421E784" w:rsidR="005E452E" w:rsidRDefault="005E452E" w:rsidP="005E452E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Sipoteanu</w:t>
      </w:r>
      <w:proofErr w:type="spellEnd"/>
      <w:r>
        <w:rPr>
          <w:b/>
          <w:bCs/>
          <w:sz w:val="28"/>
          <w:szCs w:val="28"/>
        </w:rPr>
        <w:t xml:space="preserve"> Octavian, Grupa 1307A</w:t>
      </w:r>
    </w:p>
    <w:p w14:paraId="7362EA3C" w14:textId="77777777" w:rsidR="005E452E" w:rsidRDefault="005E452E" w:rsidP="005E452E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</w:t>
      </w:r>
    </w:p>
    <w:p w14:paraId="34C1077E" w14:textId="77777777" w:rsidR="005E452E" w:rsidRDefault="005E452E" w:rsidP="005E452E">
      <w:pPr>
        <w:rPr>
          <w:b/>
          <w:bCs/>
          <w:sz w:val="28"/>
          <w:szCs w:val="28"/>
        </w:rPr>
      </w:pPr>
    </w:p>
    <w:p w14:paraId="6C4944D0" w14:textId="77777777" w:rsidR="005E452E" w:rsidRDefault="005E452E" w:rsidP="005E452E">
      <w:r>
        <w:rPr>
          <w:b/>
          <w:bCs/>
          <w:sz w:val="28"/>
          <w:szCs w:val="28"/>
        </w:rPr>
        <w:lastRenderedPageBreak/>
        <w:t xml:space="preserve">                                                          </w:t>
      </w:r>
    </w:p>
    <w:p w14:paraId="51E1C9CF" w14:textId="77777777" w:rsidR="005E452E" w:rsidRDefault="005E452E" w:rsidP="005E452E">
      <w:pPr>
        <w:rPr>
          <w:b/>
          <w:bCs/>
          <w:sz w:val="28"/>
          <w:szCs w:val="28"/>
        </w:rPr>
      </w:pPr>
    </w:p>
    <w:p w14:paraId="72F8B836" w14:textId="77777777" w:rsidR="005E452E" w:rsidRPr="005E452E" w:rsidRDefault="005E452E" w:rsidP="005E452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E452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Cuprins</w:t>
      </w:r>
      <w:proofErr w:type="spellEnd"/>
    </w:p>
    <w:p w14:paraId="4ABFD8E4" w14:textId="77777777" w:rsidR="005E452E" w:rsidRPr="005E452E" w:rsidRDefault="005E452E" w:rsidP="005E45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F0849C" w14:textId="77777777" w:rsidR="005E452E" w:rsidRPr="005E452E" w:rsidRDefault="005E452E" w:rsidP="005E452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Cuprins........................................................................................................</w:t>
      </w:r>
    </w:p>
    <w:p w14:paraId="721C3015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Introducere.........................................................................................</w:t>
      </w:r>
    </w:p>
    <w:p w14:paraId="3E6D868C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Descriere............................................................................................</w:t>
      </w:r>
    </w:p>
    <w:p w14:paraId="0ACF7883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Cerințe</w:t>
      </w:r>
      <w:proofErr w:type="spellEnd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specifice.................................................................................</w:t>
      </w:r>
    </w:p>
    <w:p w14:paraId="544EF049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Diagrame</w:t>
      </w:r>
      <w:proofErr w:type="spellEnd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UML..................................................................................</w:t>
      </w:r>
    </w:p>
    <w:p w14:paraId="73651149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Modul de </w:t>
      </w:r>
      <w:proofErr w:type="spellStart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utilizare</w:t>
      </w:r>
      <w:proofErr w:type="spellEnd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a programului......................................................</w:t>
      </w:r>
    </w:p>
    <w:p w14:paraId="07550586" w14:textId="77777777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Cerințe</w:t>
      </w:r>
      <w:proofErr w:type="spellEnd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nefuncționale.........................................................................</w:t>
      </w:r>
    </w:p>
    <w:p w14:paraId="63C19DA6" w14:textId="750C4C3F" w:rsidR="005E452E" w:rsidRPr="005E452E" w:rsidRDefault="005E452E" w:rsidP="005E452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Elemente</w:t>
      </w:r>
      <w:proofErr w:type="spellEnd"/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de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5E45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testare..........................................................................</w:t>
      </w:r>
    </w:p>
    <w:p w14:paraId="5E07F9EA" w14:textId="77777777" w:rsidR="005E452E" w:rsidRDefault="005E452E" w:rsidP="005E452E">
      <w:pPr>
        <w:rPr>
          <w:b/>
          <w:bCs/>
          <w:sz w:val="28"/>
          <w:szCs w:val="28"/>
        </w:rPr>
      </w:pPr>
    </w:p>
    <w:p w14:paraId="1B28C2CD" w14:textId="77777777" w:rsidR="005E452E" w:rsidRDefault="005E452E" w:rsidP="005E452E">
      <w:pPr>
        <w:ind w:left="1440" w:firstLine="720"/>
        <w:rPr>
          <w:b/>
          <w:bCs/>
          <w:sz w:val="32"/>
          <w:szCs w:val="32"/>
        </w:rPr>
      </w:pPr>
    </w:p>
    <w:p w14:paraId="5B9708A0" w14:textId="77777777" w:rsidR="00274166" w:rsidRDefault="00274166" w:rsidP="005E452E"/>
    <w:p w14:paraId="73541909" w14:textId="77777777" w:rsidR="005E452E" w:rsidRDefault="005E452E" w:rsidP="005E452E"/>
    <w:p w14:paraId="57701316" w14:textId="77777777" w:rsidR="005E452E" w:rsidRDefault="005E452E" w:rsidP="005E452E"/>
    <w:p w14:paraId="6AB2F4D6" w14:textId="77777777" w:rsidR="005E452E" w:rsidRDefault="005E452E" w:rsidP="005E452E"/>
    <w:p w14:paraId="1B37A800" w14:textId="77777777" w:rsidR="005E452E" w:rsidRDefault="005E452E" w:rsidP="005E452E"/>
    <w:p w14:paraId="23309925" w14:textId="77777777" w:rsidR="005E452E" w:rsidRDefault="005E452E" w:rsidP="005E452E"/>
    <w:p w14:paraId="50862001" w14:textId="77777777" w:rsidR="005E452E" w:rsidRDefault="005E452E" w:rsidP="005E452E"/>
    <w:p w14:paraId="7F93D054" w14:textId="77777777" w:rsidR="005E452E" w:rsidRDefault="005E452E" w:rsidP="005E452E"/>
    <w:p w14:paraId="3CC6220A" w14:textId="77777777" w:rsidR="005E452E" w:rsidRDefault="005E452E" w:rsidP="005E452E"/>
    <w:p w14:paraId="69E04109" w14:textId="77777777" w:rsidR="005E452E" w:rsidRDefault="005E452E" w:rsidP="005E452E"/>
    <w:p w14:paraId="3FFD38BE" w14:textId="77777777" w:rsidR="005E452E" w:rsidRDefault="005E452E" w:rsidP="005E452E"/>
    <w:p w14:paraId="12ED58D0" w14:textId="77777777" w:rsidR="005E452E" w:rsidRDefault="005E452E" w:rsidP="005E452E"/>
    <w:p w14:paraId="6608E5C3" w14:textId="77777777" w:rsidR="005E452E" w:rsidRDefault="005E452E" w:rsidP="005E452E"/>
    <w:p w14:paraId="58D0AEF9" w14:textId="77777777" w:rsidR="005E452E" w:rsidRDefault="005E452E" w:rsidP="005E452E">
      <w:pPr>
        <w:ind w:left="720" w:firstLine="720"/>
      </w:pPr>
      <w:proofErr w:type="spellStart"/>
      <w:r>
        <w:rPr>
          <w:b/>
          <w:bCs/>
          <w:sz w:val="32"/>
          <w:szCs w:val="32"/>
        </w:rPr>
        <w:lastRenderedPageBreak/>
        <w:t>Documentul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specificațiilor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cerințelor</w:t>
      </w:r>
      <w:proofErr w:type="spellEnd"/>
      <w:r>
        <w:rPr>
          <w:b/>
          <w:bCs/>
          <w:sz w:val="32"/>
          <w:szCs w:val="32"/>
        </w:rPr>
        <w:t xml:space="preserve"> software</w:t>
      </w:r>
    </w:p>
    <w:p w14:paraId="58D57354" w14:textId="77777777" w:rsidR="005E452E" w:rsidRDefault="005E452E" w:rsidP="005E452E">
      <w:pPr>
        <w:rPr>
          <w:b/>
          <w:bCs/>
          <w:sz w:val="24"/>
          <w:szCs w:val="24"/>
        </w:rPr>
      </w:pPr>
    </w:p>
    <w:p w14:paraId="0FB63470" w14:textId="77777777" w:rsidR="005E452E" w:rsidRDefault="005E452E" w:rsidP="005E452E">
      <w:pPr>
        <w:rPr>
          <w:b/>
          <w:bCs/>
          <w:sz w:val="24"/>
          <w:szCs w:val="24"/>
        </w:rPr>
      </w:pPr>
    </w:p>
    <w:p w14:paraId="5C0654C6" w14:textId="77777777" w:rsidR="005E452E" w:rsidRDefault="005E452E" w:rsidP="005E452E">
      <w:pPr>
        <w:pStyle w:val="ListParagraph"/>
        <w:widowControl w:val="0"/>
        <w:numPr>
          <w:ilvl w:val="0"/>
          <w:numId w:val="2"/>
        </w:numPr>
        <w:suppressAutoHyphens/>
        <w:autoSpaceDE w:val="0"/>
        <w:spacing w:after="0" w:line="240" w:lineRule="auto"/>
        <w:contextualSpacing w:val="0"/>
      </w:pP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32"/>
          <w:szCs w:val="32"/>
        </w:rPr>
        <w:t>Introducere</w:t>
      </w:r>
      <w:proofErr w:type="spellEnd"/>
    </w:p>
    <w:p w14:paraId="79EF1095" w14:textId="77777777" w:rsidR="005E452E" w:rsidRDefault="005E452E" w:rsidP="005E452E">
      <w:pPr>
        <w:rPr>
          <w:rFonts w:eastAsia="Calibri"/>
          <w:b/>
          <w:bCs/>
          <w:sz w:val="26"/>
          <w:szCs w:val="26"/>
        </w:rPr>
      </w:pPr>
    </w:p>
    <w:p w14:paraId="2738858B" w14:textId="690027B9" w:rsidR="00F50A26" w:rsidRDefault="00B9711B" w:rsidP="00F50A26">
      <w:pPr>
        <w:ind w:firstLine="36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Aplicația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"</w:t>
      </w:r>
      <w:r w:rsidRPr="00B9711B">
        <w:rPr>
          <w:b/>
          <w:sz w:val="44"/>
          <w:szCs w:val="44"/>
        </w:rPr>
        <w:t xml:space="preserve"> </w:t>
      </w:r>
      <w:r>
        <w:rPr>
          <w:rFonts w:eastAsia="Calibri"/>
          <w:bCs/>
        </w:rPr>
        <w:t>Quick Serve</w:t>
      </w:r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"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este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o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platformă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dezvoltată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limbajul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programare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C#,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care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își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propune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să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ofere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o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soluție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eficientă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accesibilă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gestionarea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comenzilor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online,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administrarea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bazei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de date a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restaurantului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, a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meniului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bonurilor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fiscale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Această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aplicație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oferă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o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interfață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intuitivă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funcționalități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variate, care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facilitează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atât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personalului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restaurantului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cât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administratorilor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gestionarea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rapidă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eficientă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operațiunilor</w:t>
      </w:r>
      <w:proofErr w:type="spellEnd"/>
      <w:r w:rsidRPr="00B971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9711B">
        <w:rPr>
          <w:rFonts w:ascii="Times New Roman" w:eastAsia="Calibri" w:hAnsi="Times New Roman" w:cs="Times New Roman"/>
          <w:sz w:val="24"/>
          <w:szCs w:val="24"/>
        </w:rPr>
        <w:t>zilnice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astfel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furnizand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restaurantelor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oportunitatea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de a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oferi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o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experiență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îmbunătățită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clienților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lor,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reducând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timpii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așteptare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eliminând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erorile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umane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din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procesul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gestionare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comenzilor</w:t>
      </w:r>
      <w:proofErr w:type="spellEnd"/>
      <w:r w:rsidR="00F50A26" w:rsidRPr="00F50A2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46C9A7B" w14:textId="77777777" w:rsidR="00F50A26" w:rsidRPr="00A201E0" w:rsidRDefault="00F50A26" w:rsidP="00F50A26">
      <w:pPr>
        <w:rPr>
          <w:rFonts w:ascii="Times New Roman" w:eastAsia="Calibri" w:hAnsi="Times New Roman" w:cs="Times New Roman"/>
          <w:sz w:val="24"/>
          <w:szCs w:val="24"/>
        </w:rPr>
      </w:pPr>
    </w:p>
    <w:p w14:paraId="3360C526" w14:textId="25AF1D1D" w:rsidR="005E452E" w:rsidRPr="00A201E0" w:rsidRDefault="005E452E" w:rsidP="005E452E">
      <w:pPr>
        <w:ind w:firstLine="360"/>
        <w:rPr>
          <w:rFonts w:ascii="Times New Roman" w:eastAsia="Times New Roman" w:hAnsi="Times New Roman" w:cs="Times New Roman"/>
          <w:lang w:val="ro-RO"/>
        </w:rPr>
      </w:pP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Administratorii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pe de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altă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parte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beneficiază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funcționalități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extinse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care le permit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să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gestioneze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eficient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evidența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gestionarii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comenzilor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, a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meniului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si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bonurilor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fiscale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Aceștia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dispun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accesul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la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rapoarte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si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statistici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detaliate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despre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vanzari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, date concrete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pentru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luarea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deciziilor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50A26">
        <w:rPr>
          <w:rFonts w:ascii="Times New Roman" w:eastAsia="Calibri" w:hAnsi="Times New Roman" w:cs="Times New Roman"/>
          <w:sz w:val="24"/>
          <w:szCs w:val="24"/>
        </w:rPr>
        <w:t>strategice</w:t>
      </w:r>
      <w:proofErr w:type="spellEnd"/>
      <w:r w:rsidR="00F50A26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227811C8" w14:textId="77777777" w:rsidR="005E452E" w:rsidRPr="00A201E0" w:rsidRDefault="005E452E" w:rsidP="005E452E">
      <w:pPr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14:paraId="734EEA5D" w14:textId="4640B3F2" w:rsidR="005E452E" w:rsidRPr="00A201E0" w:rsidRDefault="005E452E" w:rsidP="005E452E">
      <w:pPr>
        <w:ind w:firstLine="360"/>
        <w:rPr>
          <w:rFonts w:ascii="Times New Roman" w:eastAsia="Times New Roman" w:hAnsi="Times New Roman" w:cs="Times New Roman"/>
          <w:lang w:val="ro-RO"/>
        </w:rPr>
      </w:pP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Această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documentație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are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rolul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a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descrie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detaliu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caracteristicile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funcționalitățile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cerințele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acestei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aplicații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furnizând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dezvoltatorilor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utilizatorilor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informațiile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necesare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pentru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înțelegerea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utilizarea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corectă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aplicației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"</w:t>
      </w:r>
      <w:r w:rsidR="00F50A26">
        <w:rPr>
          <w:rFonts w:ascii="Times New Roman" w:eastAsia="Calibri" w:hAnsi="Times New Roman" w:cs="Times New Roman"/>
          <w:sz w:val="24"/>
          <w:szCs w:val="24"/>
        </w:rPr>
        <w:t>Quick Serve</w:t>
      </w:r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".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Documentația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acoperă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aspecte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precum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perspectiva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aplicației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cerințele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funcționale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descrierea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componentelor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software,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cerințele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performanță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constrângerile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design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elementele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Pr="00A201E0">
        <w:rPr>
          <w:rFonts w:ascii="Times New Roman" w:eastAsia="Calibri" w:hAnsi="Times New Roman" w:cs="Times New Roman"/>
          <w:sz w:val="24"/>
          <w:szCs w:val="24"/>
        </w:rPr>
        <w:t>testare</w:t>
      </w:r>
      <w:proofErr w:type="spellEnd"/>
      <w:r w:rsidRPr="00A201E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581E148" w14:textId="77777777" w:rsidR="005E452E" w:rsidRPr="00A201E0" w:rsidRDefault="005E452E" w:rsidP="005E452E">
      <w:pPr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14:paraId="52AC456C" w14:textId="73B08FA3" w:rsidR="005E452E" w:rsidRPr="00A201E0" w:rsidRDefault="00F50A26" w:rsidP="005E452E">
      <w:pPr>
        <w:ind w:firstLine="360"/>
        <w:rPr>
          <w:rFonts w:ascii="Times New Roman" w:eastAsia="Times New Roman" w:hAnsi="Times New Roman" w:cs="Times New Roman"/>
          <w:lang w:val="ro-RO"/>
        </w:rPr>
      </w:pPr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Prin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utilizarea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aplicației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"</w:t>
      </w:r>
      <w:r>
        <w:rPr>
          <w:rFonts w:ascii="Times New Roman" w:eastAsia="Calibri" w:hAnsi="Times New Roman" w:cs="Times New Roman"/>
          <w:sz w:val="24"/>
          <w:szCs w:val="24"/>
        </w:rPr>
        <w:t>Quick Serve</w:t>
      </w:r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",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administratorii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își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pot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optimiza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operațiunile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reducând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costurile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îmbunătățind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serviciile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oferite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clienților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Aceasta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duce la o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creștere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satisfacției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clienților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și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consecință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, la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creșterea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50A26">
        <w:rPr>
          <w:rFonts w:ascii="Times New Roman" w:eastAsia="Calibri" w:hAnsi="Times New Roman" w:cs="Times New Roman"/>
          <w:sz w:val="24"/>
          <w:szCs w:val="24"/>
        </w:rPr>
        <w:t>profitabilității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0A26">
        <w:rPr>
          <w:rFonts w:ascii="Times New Roman" w:eastAsia="Calibri" w:hAnsi="Times New Roman" w:cs="Times New Roman"/>
          <w:sz w:val="24"/>
          <w:szCs w:val="24"/>
        </w:rPr>
        <w:t>restaurantului</w:t>
      </w:r>
      <w:proofErr w:type="spellEnd"/>
      <w:r w:rsidRPr="00F50A26">
        <w:rPr>
          <w:rFonts w:ascii="Times New Roman" w:eastAsia="Calibri" w:hAnsi="Times New Roman" w:cs="Times New Roman"/>
          <w:sz w:val="24"/>
          <w:szCs w:val="24"/>
        </w:rPr>
        <w:t>.</w:t>
      </w:r>
      <w:r w:rsidR="005E452E" w:rsidRPr="00A201E0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14:paraId="35F017E7" w14:textId="77777777" w:rsidR="005E452E" w:rsidRDefault="005E452E" w:rsidP="005E452E">
      <w:pPr>
        <w:rPr>
          <w:b/>
          <w:bCs/>
          <w:sz w:val="26"/>
          <w:szCs w:val="26"/>
        </w:rPr>
      </w:pPr>
    </w:p>
    <w:p w14:paraId="684E60C0" w14:textId="77777777" w:rsidR="003C63EC" w:rsidRDefault="003C63EC" w:rsidP="00F50A26">
      <w:pPr>
        <w:rPr>
          <w:b/>
          <w:bCs/>
          <w:lang w:val="ro-RO"/>
        </w:rPr>
      </w:pPr>
    </w:p>
    <w:p w14:paraId="06488948" w14:textId="2700E498" w:rsidR="00F50A26" w:rsidRPr="00F50A26" w:rsidRDefault="00F50A26" w:rsidP="00F50A26">
      <w:pPr>
        <w:rPr>
          <w:sz w:val="32"/>
          <w:szCs w:val="32"/>
          <w:lang w:val="ro-RO"/>
        </w:rPr>
      </w:pPr>
      <w:r w:rsidRPr="00F50A26">
        <w:rPr>
          <w:b/>
          <w:bCs/>
          <w:sz w:val="32"/>
          <w:szCs w:val="32"/>
          <w:lang w:val="ro-RO"/>
        </w:rPr>
        <w:t>2. Descrierea</w:t>
      </w:r>
    </w:p>
    <w:p w14:paraId="27C731B3" w14:textId="77777777" w:rsidR="00F50A26" w:rsidRPr="00F50A26" w:rsidRDefault="00F50A26" w:rsidP="00F50A26">
      <w:pPr>
        <w:rPr>
          <w:lang w:val="ro-RO"/>
        </w:rPr>
      </w:pPr>
    </w:p>
    <w:p w14:paraId="1FCA6FC1" w14:textId="77777777" w:rsidR="00F50A26" w:rsidRPr="00F50A26" w:rsidRDefault="00F50A26" w:rsidP="003C63EC">
      <w:pPr>
        <w:ind w:firstLine="720"/>
        <w:rPr>
          <w:sz w:val="26"/>
          <w:szCs w:val="26"/>
          <w:lang w:val="ro-RO"/>
        </w:rPr>
      </w:pPr>
      <w:r w:rsidRPr="00F50A26">
        <w:rPr>
          <w:b/>
          <w:bCs/>
          <w:sz w:val="26"/>
          <w:szCs w:val="26"/>
          <w:lang w:val="ro-RO"/>
        </w:rPr>
        <w:t>2.1 Perspectiva aplicației</w:t>
      </w:r>
    </w:p>
    <w:p w14:paraId="4112C190" w14:textId="77777777" w:rsidR="00F50A26" w:rsidRPr="00F50A26" w:rsidRDefault="00F50A26" w:rsidP="00F50A26"/>
    <w:p w14:paraId="170CBBD4" w14:textId="77777777" w:rsidR="00F4581C" w:rsidRDefault="00F4581C" w:rsidP="00F4581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581C">
        <w:rPr>
          <w:rFonts w:ascii="Times New Roman" w:hAnsi="Times New Roman" w:cs="Times New Roman"/>
          <w:sz w:val="24"/>
          <w:szCs w:val="24"/>
        </w:rPr>
        <w:lastRenderedPageBreak/>
        <w:t>Aplicația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"Quick Serve"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devină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un instrument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indispensabil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restaurantele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doresc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să-și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eficientizeze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operațiunile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îmbunătățească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experiența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piață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competitivă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cerințele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sunt din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ridicate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"Quick Serve"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soluții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practice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răspunde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nevoi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>.</w:t>
      </w:r>
    </w:p>
    <w:p w14:paraId="58E37E00" w14:textId="58EF2149" w:rsidR="00F50A26" w:rsidRDefault="00F50A26" w:rsidP="00F4581C">
      <w:pPr>
        <w:rPr>
          <w:rFonts w:ascii="Times New Roman" w:hAnsi="Times New Roman" w:cs="Times New Roman"/>
          <w:sz w:val="24"/>
          <w:szCs w:val="24"/>
        </w:rPr>
      </w:pPr>
    </w:p>
    <w:p w14:paraId="6C74EB61" w14:textId="56AB3B0D" w:rsidR="00F4581C" w:rsidRDefault="00F4581C" w:rsidP="00F4581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581C">
        <w:rPr>
          <w:rFonts w:ascii="Times New Roman" w:hAnsi="Times New Roman" w:cs="Times New Roman"/>
          <w:sz w:val="24"/>
          <w:szCs w:val="24"/>
        </w:rPr>
        <w:t xml:space="preserve">"Quick Serve" se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concentrează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oferirea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interfețe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intuitive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personalul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4581C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automatizarea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proceselor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bonurilor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fiscale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restaurantele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îmbunătățească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operațională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puține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timpi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scurți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bună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organizare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activităților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zilnice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informate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rapoartele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statistici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optimizând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performanța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generală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>.</w:t>
      </w:r>
    </w:p>
    <w:p w14:paraId="7761D09D" w14:textId="0987BD98" w:rsidR="00F4581C" w:rsidRPr="00F50A26" w:rsidRDefault="00F4581C" w:rsidP="00F4581C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industrie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evoluție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, "Quick Serve"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ideală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restaurantele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doresc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rămână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competitive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4581C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precis,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înaltă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raspunda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așteptărilor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81C">
        <w:rPr>
          <w:rFonts w:ascii="Times New Roman" w:hAnsi="Times New Roman" w:cs="Times New Roman"/>
          <w:sz w:val="24"/>
          <w:szCs w:val="24"/>
        </w:rPr>
        <w:t>clienților</w:t>
      </w:r>
      <w:proofErr w:type="spellEnd"/>
      <w:r w:rsidRPr="00F4581C">
        <w:rPr>
          <w:rFonts w:ascii="Times New Roman" w:hAnsi="Times New Roman" w:cs="Times New Roman"/>
          <w:sz w:val="24"/>
          <w:szCs w:val="24"/>
        </w:rPr>
        <w:t>.</w:t>
      </w:r>
    </w:p>
    <w:p w14:paraId="2A65A157" w14:textId="77777777" w:rsidR="00F50A26" w:rsidRPr="00F50A26" w:rsidRDefault="00F50A26" w:rsidP="00F50A26">
      <w:pPr>
        <w:rPr>
          <w:sz w:val="26"/>
          <w:szCs w:val="26"/>
          <w:lang w:val="ro-RO"/>
        </w:rPr>
      </w:pPr>
      <w:r w:rsidRPr="00F50A26">
        <w:rPr>
          <w:lang w:val="ro-RO"/>
        </w:rPr>
        <w:tab/>
      </w:r>
      <w:r w:rsidRPr="00F50A26">
        <w:rPr>
          <w:b/>
          <w:bCs/>
          <w:sz w:val="26"/>
          <w:szCs w:val="26"/>
          <w:lang w:val="ro-RO"/>
        </w:rPr>
        <w:t>2.2 Funcțiile aplicației</w:t>
      </w:r>
    </w:p>
    <w:p w14:paraId="17EB4A32" w14:textId="77777777" w:rsidR="00F50A26" w:rsidRPr="00F50A26" w:rsidRDefault="00F50A26" w:rsidP="00F50A26">
      <w:pPr>
        <w:rPr>
          <w:lang w:val="ro-RO"/>
        </w:rPr>
      </w:pPr>
      <w:r w:rsidRPr="00F50A26">
        <w:rPr>
          <w:b/>
          <w:bCs/>
          <w:lang w:val="ro-RO"/>
        </w:rPr>
        <w:tab/>
        <w:t xml:space="preserve">    </w:t>
      </w:r>
    </w:p>
    <w:p w14:paraId="388A0D7F" w14:textId="1B5520C2" w:rsidR="00F50A26" w:rsidRPr="00F50A26" w:rsidRDefault="00F50A26" w:rsidP="00F50A26">
      <w:pPr>
        <w:rPr>
          <w:sz w:val="24"/>
          <w:szCs w:val="24"/>
          <w:lang w:val="ro-RO"/>
        </w:rPr>
      </w:pPr>
      <w:proofErr w:type="spellStart"/>
      <w:r w:rsidRPr="00F50A26">
        <w:rPr>
          <w:sz w:val="24"/>
          <w:szCs w:val="24"/>
        </w:rPr>
        <w:t>Aplicația</w:t>
      </w:r>
      <w:proofErr w:type="spellEnd"/>
      <w:r w:rsidRPr="00F50A26">
        <w:rPr>
          <w:sz w:val="24"/>
          <w:szCs w:val="24"/>
        </w:rPr>
        <w:t xml:space="preserve"> "</w:t>
      </w:r>
      <w:r w:rsidR="00225D73" w:rsidRPr="00225D73">
        <w:rPr>
          <w:sz w:val="24"/>
          <w:szCs w:val="24"/>
        </w:rPr>
        <w:t>Quick Serve</w:t>
      </w:r>
      <w:r w:rsidRPr="00F50A26">
        <w:rPr>
          <w:sz w:val="24"/>
          <w:szCs w:val="24"/>
        </w:rPr>
        <w:t xml:space="preserve">" </w:t>
      </w:r>
      <w:proofErr w:type="spellStart"/>
      <w:r w:rsidRPr="00F50A26">
        <w:rPr>
          <w:sz w:val="24"/>
          <w:szCs w:val="24"/>
        </w:rPr>
        <w:t>oferă</w:t>
      </w:r>
      <w:proofErr w:type="spellEnd"/>
      <w:r w:rsidRPr="00F50A26">
        <w:rPr>
          <w:sz w:val="24"/>
          <w:szCs w:val="24"/>
        </w:rPr>
        <w:t xml:space="preserve"> </w:t>
      </w:r>
      <w:proofErr w:type="spellStart"/>
      <w:r w:rsidRPr="00F50A26">
        <w:rPr>
          <w:sz w:val="24"/>
          <w:szCs w:val="24"/>
        </w:rPr>
        <w:t>posibilitatea</w:t>
      </w:r>
      <w:proofErr w:type="spellEnd"/>
      <w:r w:rsidRPr="00F50A26">
        <w:rPr>
          <w:sz w:val="24"/>
          <w:szCs w:val="24"/>
        </w:rPr>
        <w:t xml:space="preserve"> </w:t>
      </w:r>
      <w:proofErr w:type="spellStart"/>
      <w:r w:rsidRPr="00F50A26">
        <w:rPr>
          <w:sz w:val="24"/>
          <w:szCs w:val="24"/>
        </w:rPr>
        <w:t>următoarelor</w:t>
      </w:r>
      <w:proofErr w:type="spellEnd"/>
      <w:r w:rsidRPr="00F50A26">
        <w:rPr>
          <w:sz w:val="24"/>
          <w:szCs w:val="24"/>
        </w:rPr>
        <w:t xml:space="preserve"> </w:t>
      </w:r>
      <w:proofErr w:type="spellStart"/>
      <w:r w:rsidRPr="00F50A26">
        <w:rPr>
          <w:sz w:val="24"/>
          <w:szCs w:val="24"/>
        </w:rPr>
        <w:t>acțiuni</w:t>
      </w:r>
      <w:proofErr w:type="spellEnd"/>
      <w:r w:rsidRPr="00F50A26">
        <w:rPr>
          <w:sz w:val="24"/>
          <w:szCs w:val="24"/>
        </w:rPr>
        <w:t xml:space="preserve"> </w:t>
      </w:r>
      <w:proofErr w:type="spellStart"/>
      <w:r w:rsidRPr="00F50A26">
        <w:rPr>
          <w:sz w:val="24"/>
          <w:szCs w:val="24"/>
        </w:rPr>
        <w:t>realizabile</w:t>
      </w:r>
      <w:proofErr w:type="spellEnd"/>
      <w:r w:rsidRPr="00F50A26">
        <w:rPr>
          <w:sz w:val="24"/>
          <w:szCs w:val="24"/>
        </w:rPr>
        <w:t xml:space="preserve"> de </w:t>
      </w:r>
      <w:proofErr w:type="spellStart"/>
      <w:r w:rsidRPr="00F50A26">
        <w:rPr>
          <w:sz w:val="24"/>
          <w:szCs w:val="24"/>
        </w:rPr>
        <w:t>către</w:t>
      </w:r>
      <w:proofErr w:type="spellEnd"/>
      <w:r w:rsidRPr="00F50A26">
        <w:rPr>
          <w:sz w:val="24"/>
          <w:szCs w:val="24"/>
        </w:rPr>
        <w:t xml:space="preserve"> </w:t>
      </w:r>
      <w:proofErr w:type="spellStart"/>
      <w:r w:rsidRPr="00F50A26">
        <w:rPr>
          <w:sz w:val="24"/>
          <w:szCs w:val="24"/>
        </w:rPr>
        <w:t>utilizatorii</w:t>
      </w:r>
      <w:proofErr w:type="spellEnd"/>
      <w:r w:rsidRPr="00F50A26">
        <w:rPr>
          <w:sz w:val="24"/>
          <w:szCs w:val="24"/>
        </w:rPr>
        <w:t xml:space="preserve"> care se </w:t>
      </w:r>
      <w:proofErr w:type="spellStart"/>
      <w:r w:rsidRPr="00F50A26">
        <w:rPr>
          <w:sz w:val="24"/>
          <w:szCs w:val="24"/>
        </w:rPr>
        <w:t>conectează</w:t>
      </w:r>
      <w:proofErr w:type="spellEnd"/>
      <w:r w:rsidRPr="00F50A26">
        <w:rPr>
          <w:sz w:val="24"/>
          <w:szCs w:val="24"/>
        </w:rPr>
        <w:t>:</w:t>
      </w:r>
    </w:p>
    <w:p w14:paraId="51D3D7A9" w14:textId="77777777" w:rsidR="00225D73" w:rsidRPr="00225D73" w:rsidRDefault="00225D73" w:rsidP="00225D73">
      <w:pPr>
        <w:ind w:firstLine="720"/>
        <w:rPr>
          <w:b/>
          <w:bCs/>
          <w:sz w:val="24"/>
          <w:szCs w:val="24"/>
        </w:rPr>
      </w:pPr>
      <w:proofErr w:type="spellStart"/>
      <w:r w:rsidRPr="00225D73">
        <w:rPr>
          <w:b/>
          <w:bCs/>
          <w:sz w:val="24"/>
          <w:szCs w:val="24"/>
        </w:rPr>
        <w:t>Rolul</w:t>
      </w:r>
      <w:proofErr w:type="spellEnd"/>
      <w:r w:rsidRPr="00225D73">
        <w:rPr>
          <w:b/>
          <w:bCs/>
          <w:sz w:val="24"/>
          <w:szCs w:val="24"/>
        </w:rPr>
        <w:t xml:space="preserve"> de Administrator</w:t>
      </w:r>
    </w:p>
    <w:p w14:paraId="233496DB" w14:textId="77777777" w:rsidR="00F50A26" w:rsidRPr="00F50A26" w:rsidRDefault="00F50A26" w:rsidP="00F50A26"/>
    <w:p w14:paraId="5B3452F7" w14:textId="2717423C" w:rsidR="00F50A26" w:rsidRDefault="00225D73" w:rsidP="00225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username-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</w:p>
    <w:p w14:paraId="49F87787" w14:textId="765C8352" w:rsidR="00225D73" w:rsidRPr="00225D73" w:rsidRDefault="00225D73" w:rsidP="00225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5D73">
        <w:rPr>
          <w:rFonts w:ascii="Times New Roman" w:hAnsi="Times New Roman" w:cs="Times New Roman"/>
          <w:sz w:val="24"/>
          <w:szCs w:val="24"/>
        </w:rPr>
        <w:t>Permisiuni</w:t>
      </w:r>
      <w:proofErr w:type="spellEnd"/>
      <w:r w:rsidRPr="00225D7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25D73"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 w:rsidRPr="00225D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bonurile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fiscal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access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rapoartele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vanzari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5FC35F" w14:textId="77777777" w:rsidR="00F50A26" w:rsidRPr="00F50A26" w:rsidRDefault="00F50A26" w:rsidP="00F50A26">
      <w:pPr>
        <w:rPr>
          <w:b/>
          <w:bCs/>
        </w:rPr>
      </w:pPr>
    </w:p>
    <w:p w14:paraId="51D6CDBB" w14:textId="77777777" w:rsidR="00F50A26" w:rsidRPr="00F50A26" w:rsidRDefault="00F50A26" w:rsidP="00F50A26">
      <w:pPr>
        <w:rPr>
          <w:lang w:val="ro-RO"/>
        </w:rPr>
      </w:pPr>
      <w:r w:rsidRPr="00F50A26">
        <w:rPr>
          <w:b/>
          <w:bCs/>
          <w:lang w:val="ro-RO"/>
        </w:rPr>
        <w:t xml:space="preserve">  </w:t>
      </w:r>
    </w:p>
    <w:p w14:paraId="389F5DF2" w14:textId="77777777" w:rsidR="00F50A26" w:rsidRPr="00F50A26" w:rsidRDefault="00F50A26" w:rsidP="00F50A26">
      <w:pPr>
        <w:rPr>
          <w:lang w:val="ro-RO"/>
        </w:rPr>
      </w:pPr>
    </w:p>
    <w:p w14:paraId="54E3D824" w14:textId="77777777" w:rsidR="00F50A26" w:rsidRPr="00F50A26" w:rsidRDefault="00F50A26" w:rsidP="00F50A26">
      <w:pPr>
        <w:rPr>
          <w:lang w:val="ro-RO"/>
        </w:rPr>
      </w:pPr>
      <w:r w:rsidRPr="00F50A26">
        <w:rPr>
          <w:b/>
          <w:bCs/>
          <w:lang w:val="ro-RO"/>
        </w:rPr>
        <w:t>2.3 Caracteristicile utilizatorului</w:t>
      </w:r>
    </w:p>
    <w:p w14:paraId="43E7C501" w14:textId="77777777" w:rsidR="00F50A26" w:rsidRPr="00F50A26" w:rsidRDefault="00F50A26" w:rsidP="00F50A26">
      <w:pPr>
        <w:rPr>
          <w:b/>
          <w:bCs/>
          <w:lang w:val="ro-RO"/>
        </w:rPr>
      </w:pPr>
    </w:p>
    <w:p w14:paraId="2D7D8EBB" w14:textId="2CECA026" w:rsidR="00F50A26" w:rsidRPr="00F50A26" w:rsidRDefault="00F50A26" w:rsidP="00F50A26">
      <w:pPr>
        <w:rPr>
          <w:lang w:val="ro-RO"/>
        </w:rPr>
      </w:pPr>
      <w:proofErr w:type="spellStart"/>
      <w:r w:rsidRPr="00F50A26">
        <w:t>Aplicația</w:t>
      </w:r>
      <w:proofErr w:type="spellEnd"/>
      <w:r w:rsidRPr="00F50A26">
        <w:t xml:space="preserve"> "</w:t>
      </w:r>
      <w:r w:rsidR="00225D73">
        <w:t>Quick Serve</w:t>
      </w:r>
      <w:r w:rsidRPr="00F50A26">
        <w:t xml:space="preserve">" </w:t>
      </w:r>
      <w:proofErr w:type="spellStart"/>
      <w:r w:rsidRPr="00F50A26">
        <w:t>este</w:t>
      </w:r>
      <w:proofErr w:type="spellEnd"/>
      <w:r w:rsidRPr="00F50A26">
        <w:t xml:space="preserve"> </w:t>
      </w:r>
      <w:proofErr w:type="spellStart"/>
      <w:r w:rsidRPr="00F50A26">
        <w:t>concepută</w:t>
      </w:r>
      <w:proofErr w:type="spellEnd"/>
      <w:r w:rsidRPr="00F50A26">
        <w:t xml:space="preserve"> </w:t>
      </w:r>
      <w:proofErr w:type="spellStart"/>
      <w:r w:rsidRPr="00F50A26">
        <w:t>pentru</w:t>
      </w:r>
      <w:proofErr w:type="spellEnd"/>
      <w:r w:rsidRPr="00F50A26">
        <w:t xml:space="preserve"> a fi </w:t>
      </w:r>
      <w:proofErr w:type="spellStart"/>
      <w:r w:rsidRPr="00F50A26">
        <w:t>accesibilă</w:t>
      </w:r>
      <w:proofErr w:type="spellEnd"/>
      <w:r w:rsidRPr="00F50A26">
        <w:t xml:space="preserve"> </w:t>
      </w:r>
      <w:proofErr w:type="spellStart"/>
      <w:r w:rsidRPr="00F50A26">
        <w:t>și</w:t>
      </w:r>
      <w:proofErr w:type="spellEnd"/>
      <w:r w:rsidRPr="00F50A26">
        <w:t xml:space="preserve"> </w:t>
      </w:r>
      <w:proofErr w:type="spellStart"/>
      <w:r w:rsidRPr="00F50A26">
        <w:t>ușor</w:t>
      </w:r>
      <w:proofErr w:type="spellEnd"/>
      <w:r w:rsidRPr="00F50A26">
        <w:t xml:space="preserve"> de </w:t>
      </w:r>
      <w:proofErr w:type="spellStart"/>
      <w:r w:rsidRPr="00F50A26">
        <w:t>utilizat</w:t>
      </w:r>
      <w:proofErr w:type="spellEnd"/>
      <w:r w:rsidRPr="00F50A26">
        <w:t xml:space="preserve"> </w:t>
      </w:r>
      <w:proofErr w:type="spellStart"/>
      <w:r w:rsidRPr="00F50A26">
        <w:t>pentru</w:t>
      </w:r>
      <w:proofErr w:type="spellEnd"/>
      <w:r w:rsidRPr="00F50A26">
        <w:t xml:space="preserve"> </w:t>
      </w:r>
      <w:proofErr w:type="spellStart"/>
      <w:r w:rsidRPr="00F50A26">
        <w:t>toți</w:t>
      </w:r>
      <w:proofErr w:type="spellEnd"/>
      <w:r w:rsidRPr="00F50A26">
        <w:t xml:space="preserve"> </w:t>
      </w:r>
      <w:proofErr w:type="spellStart"/>
      <w:r w:rsidRPr="00F50A26">
        <w:t>utilizatorii</w:t>
      </w:r>
      <w:proofErr w:type="spellEnd"/>
      <w:r w:rsidRPr="00F50A26">
        <w:t xml:space="preserve">, </w:t>
      </w:r>
      <w:proofErr w:type="spellStart"/>
      <w:r w:rsidRPr="00F50A26">
        <w:t>indiferent</w:t>
      </w:r>
      <w:proofErr w:type="spellEnd"/>
      <w:r w:rsidRPr="00F50A26">
        <w:t xml:space="preserve"> de </w:t>
      </w:r>
      <w:proofErr w:type="spellStart"/>
      <w:r w:rsidRPr="00F50A26">
        <w:t>domeniul</w:t>
      </w:r>
      <w:proofErr w:type="spellEnd"/>
      <w:r w:rsidRPr="00F50A26">
        <w:t xml:space="preserve"> lor de </w:t>
      </w:r>
      <w:proofErr w:type="spellStart"/>
      <w:r w:rsidRPr="00F50A26">
        <w:t>activitate</w:t>
      </w:r>
      <w:proofErr w:type="spellEnd"/>
      <w:r w:rsidRPr="00F50A26">
        <w:t xml:space="preserve"> </w:t>
      </w:r>
      <w:proofErr w:type="spellStart"/>
      <w:r w:rsidRPr="00F50A26">
        <w:t>sau</w:t>
      </w:r>
      <w:proofErr w:type="spellEnd"/>
      <w:r w:rsidRPr="00F50A26">
        <w:t xml:space="preserve"> </w:t>
      </w:r>
      <w:proofErr w:type="spellStart"/>
      <w:r w:rsidRPr="00F50A26">
        <w:t>nivelul</w:t>
      </w:r>
      <w:proofErr w:type="spellEnd"/>
      <w:r w:rsidRPr="00F50A26">
        <w:t xml:space="preserve"> lor de </w:t>
      </w:r>
      <w:proofErr w:type="spellStart"/>
      <w:r w:rsidRPr="00F50A26">
        <w:t>expertiză</w:t>
      </w:r>
      <w:proofErr w:type="spellEnd"/>
      <w:r w:rsidRPr="00F50A26">
        <w:t xml:space="preserve"> </w:t>
      </w:r>
      <w:proofErr w:type="spellStart"/>
      <w:r w:rsidRPr="00F50A26">
        <w:t>tehnică</w:t>
      </w:r>
      <w:proofErr w:type="spellEnd"/>
      <w:r w:rsidRPr="00F50A26">
        <w:t xml:space="preserve">. Este important </w:t>
      </w:r>
      <w:proofErr w:type="spellStart"/>
      <w:r w:rsidRPr="00F50A26">
        <w:t>să</w:t>
      </w:r>
      <w:proofErr w:type="spellEnd"/>
      <w:r w:rsidRPr="00F50A26">
        <w:t xml:space="preserve"> </w:t>
      </w:r>
      <w:proofErr w:type="spellStart"/>
      <w:r w:rsidRPr="00F50A26">
        <w:t>menționăm</w:t>
      </w:r>
      <w:proofErr w:type="spellEnd"/>
      <w:r w:rsidRPr="00F50A26">
        <w:t xml:space="preserve"> </w:t>
      </w:r>
      <w:proofErr w:type="spellStart"/>
      <w:r w:rsidRPr="00F50A26">
        <w:t>că</w:t>
      </w:r>
      <w:proofErr w:type="spellEnd"/>
      <w:r w:rsidRPr="00F50A26">
        <w:t xml:space="preserve"> nu </w:t>
      </w:r>
      <w:proofErr w:type="spellStart"/>
      <w:r w:rsidRPr="00F50A26">
        <w:t>este</w:t>
      </w:r>
      <w:proofErr w:type="spellEnd"/>
      <w:r w:rsidRPr="00F50A26">
        <w:t xml:space="preserve"> </w:t>
      </w:r>
      <w:proofErr w:type="spellStart"/>
      <w:r w:rsidRPr="00F50A26">
        <w:t>necesară</w:t>
      </w:r>
      <w:proofErr w:type="spellEnd"/>
      <w:r w:rsidRPr="00F50A26">
        <w:t xml:space="preserve"> o </w:t>
      </w:r>
      <w:proofErr w:type="spellStart"/>
      <w:r w:rsidRPr="00F50A26">
        <w:t>pregătire</w:t>
      </w:r>
      <w:proofErr w:type="spellEnd"/>
      <w:r w:rsidRPr="00F50A26">
        <w:t xml:space="preserve"> </w:t>
      </w:r>
      <w:proofErr w:type="spellStart"/>
      <w:r w:rsidRPr="00F50A26">
        <w:t>tehnică</w:t>
      </w:r>
      <w:proofErr w:type="spellEnd"/>
      <w:r w:rsidRPr="00F50A26">
        <w:t xml:space="preserve"> </w:t>
      </w:r>
      <w:proofErr w:type="spellStart"/>
      <w:r w:rsidRPr="00F50A26">
        <w:t>prealabilă</w:t>
      </w:r>
      <w:proofErr w:type="spellEnd"/>
      <w:r w:rsidRPr="00F50A26">
        <w:t xml:space="preserve"> </w:t>
      </w:r>
      <w:proofErr w:type="spellStart"/>
      <w:r w:rsidRPr="00F50A26">
        <w:t>pentru</w:t>
      </w:r>
      <w:proofErr w:type="spellEnd"/>
      <w:r w:rsidRPr="00F50A26">
        <w:t xml:space="preserve"> a </w:t>
      </w:r>
      <w:proofErr w:type="spellStart"/>
      <w:r w:rsidRPr="00F50A26">
        <w:t>utiliza</w:t>
      </w:r>
      <w:proofErr w:type="spellEnd"/>
      <w:r w:rsidRPr="00F50A26">
        <w:t xml:space="preserve"> cu </w:t>
      </w:r>
      <w:proofErr w:type="spellStart"/>
      <w:r w:rsidRPr="00F50A26">
        <w:t>succes</w:t>
      </w:r>
      <w:proofErr w:type="spellEnd"/>
      <w:r w:rsidRPr="00F50A26">
        <w:t xml:space="preserve"> </w:t>
      </w:r>
      <w:proofErr w:type="spellStart"/>
      <w:r w:rsidRPr="00F50A26">
        <w:t>aplicația</w:t>
      </w:r>
      <w:proofErr w:type="spellEnd"/>
      <w:r w:rsidRPr="00F50A26">
        <w:t xml:space="preserve">, </w:t>
      </w:r>
      <w:proofErr w:type="spellStart"/>
      <w:r w:rsidRPr="00F50A26">
        <w:t>deoarece</w:t>
      </w:r>
      <w:proofErr w:type="spellEnd"/>
      <w:r w:rsidRPr="00F50A26">
        <w:t xml:space="preserve"> </w:t>
      </w:r>
      <w:proofErr w:type="spellStart"/>
      <w:r w:rsidRPr="00F50A26">
        <w:t>aceasta</w:t>
      </w:r>
      <w:proofErr w:type="spellEnd"/>
      <w:r w:rsidRPr="00F50A26">
        <w:t xml:space="preserve"> </w:t>
      </w:r>
      <w:proofErr w:type="spellStart"/>
      <w:r w:rsidRPr="00F50A26">
        <w:t>pune</w:t>
      </w:r>
      <w:proofErr w:type="spellEnd"/>
      <w:r w:rsidRPr="00F50A26">
        <w:t xml:space="preserve"> accent pe </w:t>
      </w:r>
      <w:proofErr w:type="spellStart"/>
      <w:r w:rsidRPr="00F50A26">
        <w:t>interfața</w:t>
      </w:r>
      <w:proofErr w:type="spellEnd"/>
      <w:r w:rsidRPr="00F50A26">
        <w:t xml:space="preserve"> </w:t>
      </w:r>
      <w:proofErr w:type="spellStart"/>
      <w:r w:rsidRPr="00F50A26">
        <w:t>intuitivă</w:t>
      </w:r>
      <w:proofErr w:type="spellEnd"/>
      <w:r w:rsidRPr="00F50A26">
        <w:t xml:space="preserve"> </w:t>
      </w:r>
      <w:proofErr w:type="spellStart"/>
      <w:r w:rsidRPr="00F50A26">
        <w:t>și</w:t>
      </w:r>
      <w:proofErr w:type="spellEnd"/>
      <w:r w:rsidRPr="00F50A26">
        <w:t xml:space="preserve"> </w:t>
      </w:r>
      <w:proofErr w:type="spellStart"/>
      <w:r w:rsidRPr="00F50A26">
        <w:t>experiența</w:t>
      </w:r>
      <w:proofErr w:type="spellEnd"/>
      <w:r w:rsidRPr="00F50A26">
        <w:t xml:space="preserve"> </w:t>
      </w:r>
      <w:proofErr w:type="spellStart"/>
      <w:r w:rsidRPr="00F50A26">
        <w:t>plăcută</w:t>
      </w:r>
      <w:proofErr w:type="spellEnd"/>
      <w:r w:rsidRPr="00F50A26">
        <w:t xml:space="preserve"> a </w:t>
      </w:r>
      <w:proofErr w:type="spellStart"/>
      <w:r w:rsidRPr="00F50A26">
        <w:t>utilizatorului</w:t>
      </w:r>
      <w:proofErr w:type="spellEnd"/>
      <w:r w:rsidRPr="00F50A26">
        <w:t>.</w:t>
      </w:r>
    </w:p>
    <w:p w14:paraId="44D96DD5" w14:textId="77777777" w:rsidR="00F50A26" w:rsidRPr="00F50A26" w:rsidRDefault="00F50A26" w:rsidP="00F50A26">
      <w:pPr>
        <w:rPr>
          <w:lang w:val="ro-RO"/>
        </w:rPr>
      </w:pPr>
      <w:proofErr w:type="spellStart"/>
      <w:r w:rsidRPr="00F50A26">
        <w:lastRenderedPageBreak/>
        <w:t>Proiectul</w:t>
      </w:r>
      <w:proofErr w:type="spellEnd"/>
      <w:r w:rsidRPr="00F50A26">
        <w:t xml:space="preserve"> are ca scop </w:t>
      </w:r>
      <w:proofErr w:type="spellStart"/>
      <w:r w:rsidRPr="00F50A26">
        <w:t>satisfacerea</w:t>
      </w:r>
      <w:proofErr w:type="spellEnd"/>
      <w:r w:rsidRPr="00F50A26">
        <w:t xml:space="preserve"> </w:t>
      </w:r>
      <w:proofErr w:type="spellStart"/>
      <w:r w:rsidRPr="00F50A26">
        <w:t>nevoilor</w:t>
      </w:r>
      <w:proofErr w:type="spellEnd"/>
      <w:r w:rsidRPr="00F50A26">
        <w:t xml:space="preserve"> </w:t>
      </w:r>
      <w:proofErr w:type="spellStart"/>
      <w:r w:rsidRPr="00F50A26">
        <w:t>următoarelor</w:t>
      </w:r>
      <w:proofErr w:type="spellEnd"/>
      <w:r w:rsidRPr="00F50A26">
        <w:t xml:space="preserve"> </w:t>
      </w:r>
      <w:proofErr w:type="spellStart"/>
      <w:r w:rsidRPr="00F50A26">
        <w:t>categorii</w:t>
      </w:r>
      <w:proofErr w:type="spellEnd"/>
      <w:r w:rsidRPr="00F50A26">
        <w:t xml:space="preserve"> de </w:t>
      </w:r>
      <w:proofErr w:type="spellStart"/>
      <w:r w:rsidRPr="00F50A26">
        <w:t>utilizatori</w:t>
      </w:r>
      <w:proofErr w:type="spellEnd"/>
      <w:r w:rsidRPr="00F50A26">
        <w:t>:</w:t>
      </w:r>
    </w:p>
    <w:p w14:paraId="64574C4F" w14:textId="77777777" w:rsidR="00F50A26" w:rsidRPr="00F50A26" w:rsidRDefault="00F50A26" w:rsidP="00F50A26"/>
    <w:p w14:paraId="2567B13B" w14:textId="15C3B717" w:rsidR="00F50A26" w:rsidRPr="00590C49" w:rsidRDefault="00590C49" w:rsidP="00590C49">
      <w:pPr>
        <w:pStyle w:val="ListParagraph"/>
        <w:numPr>
          <w:ilvl w:val="0"/>
          <w:numId w:val="5"/>
        </w:numPr>
        <w:rPr>
          <w:b/>
          <w:bCs/>
          <w:lang w:val="ro-RO"/>
        </w:rPr>
      </w:pPr>
      <w:proofErr w:type="spellStart"/>
      <w:r w:rsidRPr="00590C49">
        <w:rPr>
          <w:b/>
          <w:bCs/>
        </w:rPr>
        <w:t>Restaurantele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doresc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imbunatatirea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calitatii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serviciilor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oferite</w:t>
      </w:r>
      <w:proofErr w:type="spellEnd"/>
      <w:r>
        <w:rPr>
          <w:b/>
          <w:bCs/>
        </w:rPr>
        <w:t>,</w:t>
      </w:r>
      <w:r>
        <w:t xml:space="preserve"> </w:t>
      </w:r>
      <w:proofErr w:type="spellStart"/>
      <w:r>
        <w:rPr>
          <w:rStyle w:val="Strong"/>
        </w:rPr>
        <w:t>Procesarea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eficientă</w:t>
      </w:r>
      <w:proofErr w:type="spellEnd"/>
      <w:r>
        <w:rPr>
          <w:rStyle w:val="Strong"/>
        </w:rPr>
        <w:t xml:space="preserve"> a </w:t>
      </w:r>
      <w:proofErr w:type="spellStart"/>
      <w:r>
        <w:rPr>
          <w:rStyle w:val="Strong"/>
        </w:rPr>
        <w:t>comenzilor</w:t>
      </w:r>
      <w:proofErr w:type="spellEnd"/>
      <w:r>
        <w:rPr>
          <w:rStyle w:val="Strong"/>
        </w:rPr>
        <w:t>,</w:t>
      </w:r>
      <w:r>
        <w:t xml:space="preserve"> </w:t>
      </w:r>
      <w:proofErr w:type="spellStart"/>
      <w:r>
        <w:t>acces</w:t>
      </w:r>
      <w:proofErr w:type="spellEnd"/>
      <w:r>
        <w:t xml:space="preserve"> rapid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la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reduce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așteptare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acuratețea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clare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detaliate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vanzarilor</w:t>
      </w:r>
      <w:proofErr w:type="spellEnd"/>
      <w:r>
        <w:t>.</w:t>
      </w:r>
    </w:p>
    <w:p w14:paraId="1606D836" w14:textId="77777777" w:rsidR="00F50A26" w:rsidRPr="00F50A26" w:rsidRDefault="00F50A26" w:rsidP="00F50A26">
      <w:pPr>
        <w:rPr>
          <w:b/>
          <w:bCs/>
          <w:lang w:val="ro-RO"/>
        </w:rPr>
      </w:pPr>
    </w:p>
    <w:p w14:paraId="1FA156CD" w14:textId="77777777" w:rsidR="00F50A26" w:rsidRPr="00F50A26" w:rsidRDefault="00F50A26" w:rsidP="00F50A26">
      <w:pPr>
        <w:rPr>
          <w:b/>
          <w:bCs/>
          <w:lang w:val="ro-RO"/>
        </w:rPr>
      </w:pPr>
    </w:p>
    <w:p w14:paraId="0B8BBF62" w14:textId="77777777" w:rsidR="00F50A26" w:rsidRPr="00F50A26" w:rsidRDefault="00F50A26" w:rsidP="00F50A26">
      <w:pPr>
        <w:rPr>
          <w:sz w:val="26"/>
          <w:szCs w:val="26"/>
          <w:lang w:val="ro-RO"/>
        </w:rPr>
      </w:pPr>
      <w:r w:rsidRPr="00F50A26">
        <w:rPr>
          <w:b/>
          <w:bCs/>
          <w:sz w:val="26"/>
          <w:szCs w:val="26"/>
          <w:lang w:val="ro-RO"/>
        </w:rPr>
        <w:t>2.4 Contrângeri generale</w:t>
      </w:r>
    </w:p>
    <w:p w14:paraId="0B39BBF7" w14:textId="77777777" w:rsidR="00F50A26" w:rsidRPr="00F50A26" w:rsidRDefault="00F50A26" w:rsidP="00F50A26"/>
    <w:p w14:paraId="40ECB066" w14:textId="1DA8DEC0" w:rsidR="00F50A26" w:rsidRPr="004D1D13" w:rsidRDefault="00F50A26" w:rsidP="00F50A26">
      <w:pPr>
        <w:rPr>
          <w:rFonts w:ascii="Times New Roman" w:hAnsi="Times New Roman" w:cs="Times New Roman"/>
          <w:lang w:val="ro-RO"/>
        </w:rPr>
      </w:pPr>
      <w:proofErr w:type="spellStart"/>
      <w:r w:rsidRPr="004D1D13">
        <w:rPr>
          <w:rFonts w:ascii="Times New Roman" w:hAnsi="Times New Roman" w:cs="Times New Roman"/>
        </w:rPr>
        <w:t>Aplicația</w:t>
      </w:r>
      <w:proofErr w:type="spellEnd"/>
      <w:r w:rsidRPr="004D1D13">
        <w:rPr>
          <w:rFonts w:ascii="Times New Roman" w:hAnsi="Times New Roman" w:cs="Times New Roman"/>
        </w:rPr>
        <w:t xml:space="preserve"> "</w:t>
      </w:r>
      <w:r w:rsidR="00590C49" w:rsidRPr="004D1D13">
        <w:rPr>
          <w:rFonts w:ascii="Times New Roman" w:hAnsi="Times New Roman" w:cs="Times New Roman"/>
        </w:rPr>
        <w:t>Quick Serve</w:t>
      </w:r>
      <w:r w:rsidRPr="004D1D13">
        <w:rPr>
          <w:rFonts w:ascii="Times New Roman" w:hAnsi="Times New Roman" w:cs="Times New Roman"/>
        </w:rPr>
        <w:t xml:space="preserve">" </w:t>
      </w:r>
      <w:proofErr w:type="spellStart"/>
      <w:r w:rsidRPr="004D1D13">
        <w:rPr>
          <w:rFonts w:ascii="Times New Roman" w:hAnsi="Times New Roman" w:cs="Times New Roman"/>
        </w:rPr>
        <w:t>este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supusă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unor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constrângeri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generale</w:t>
      </w:r>
      <w:proofErr w:type="spellEnd"/>
      <w:r w:rsidRPr="004D1D13">
        <w:rPr>
          <w:rFonts w:ascii="Times New Roman" w:hAnsi="Times New Roman" w:cs="Times New Roman"/>
        </w:rPr>
        <w:t xml:space="preserve"> care </w:t>
      </w:r>
      <w:proofErr w:type="spellStart"/>
      <w:r w:rsidRPr="004D1D13">
        <w:rPr>
          <w:rFonts w:ascii="Times New Roman" w:hAnsi="Times New Roman" w:cs="Times New Roman"/>
        </w:rPr>
        <w:t>trebuie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avute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în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vedere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în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procesul</w:t>
      </w:r>
      <w:proofErr w:type="spellEnd"/>
      <w:r w:rsidRPr="004D1D13">
        <w:rPr>
          <w:rFonts w:ascii="Times New Roman" w:hAnsi="Times New Roman" w:cs="Times New Roman"/>
        </w:rPr>
        <w:t xml:space="preserve"> de </w:t>
      </w:r>
      <w:proofErr w:type="spellStart"/>
      <w:r w:rsidRPr="004D1D13">
        <w:rPr>
          <w:rFonts w:ascii="Times New Roman" w:hAnsi="Times New Roman" w:cs="Times New Roman"/>
        </w:rPr>
        <w:t>dezvoltare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utilizare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Aceste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constrângeri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includ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următoarele</w:t>
      </w:r>
      <w:proofErr w:type="spellEnd"/>
      <w:r w:rsidRPr="004D1D13">
        <w:rPr>
          <w:rFonts w:ascii="Times New Roman" w:hAnsi="Times New Roman" w:cs="Times New Roman"/>
        </w:rPr>
        <w:t>:</w:t>
      </w:r>
    </w:p>
    <w:p w14:paraId="36DF7E36" w14:textId="77777777" w:rsidR="00F50A26" w:rsidRPr="004D1D13" w:rsidRDefault="00F50A26" w:rsidP="00F50A26">
      <w:pPr>
        <w:rPr>
          <w:rFonts w:ascii="Times New Roman" w:hAnsi="Times New Roman" w:cs="Times New Roman"/>
        </w:rPr>
      </w:pPr>
    </w:p>
    <w:p w14:paraId="25DA4B59" w14:textId="7C01CD8E" w:rsidR="00F50A26" w:rsidRPr="004D1D13" w:rsidRDefault="00F50A26" w:rsidP="0030076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D1D13">
        <w:rPr>
          <w:rFonts w:ascii="Times New Roman" w:hAnsi="Times New Roman" w:cs="Times New Roman"/>
          <w:b/>
          <w:bCs/>
        </w:rPr>
        <w:t>Sistem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D1D13">
        <w:rPr>
          <w:rFonts w:ascii="Times New Roman" w:hAnsi="Times New Roman" w:cs="Times New Roman"/>
          <w:b/>
          <w:bCs/>
        </w:rPr>
        <w:t>operare</w:t>
      </w:r>
      <w:proofErr w:type="spellEnd"/>
      <w:r w:rsidRPr="004D1D13">
        <w:rPr>
          <w:rFonts w:ascii="Times New Roman" w:hAnsi="Times New Roman" w:cs="Times New Roman"/>
          <w:b/>
          <w:bCs/>
        </w:rPr>
        <w:t>:</w:t>
      </w:r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Aplicația</w:t>
      </w:r>
      <w:proofErr w:type="spellEnd"/>
      <w:r w:rsidRPr="004D1D13">
        <w:rPr>
          <w:rFonts w:ascii="Times New Roman" w:hAnsi="Times New Roman" w:cs="Times New Roman"/>
        </w:rPr>
        <w:t xml:space="preserve"> "</w:t>
      </w:r>
      <w:r w:rsidR="00590C49" w:rsidRPr="004D1D13">
        <w:rPr>
          <w:rFonts w:ascii="Times New Roman" w:hAnsi="Times New Roman" w:cs="Times New Roman"/>
        </w:rPr>
        <w:t xml:space="preserve"> Quick Serve </w:t>
      </w:r>
      <w:r w:rsidRPr="004D1D13">
        <w:rPr>
          <w:rFonts w:ascii="Times New Roman" w:hAnsi="Times New Roman" w:cs="Times New Roman"/>
        </w:rPr>
        <w:t xml:space="preserve">" </w:t>
      </w:r>
      <w:proofErr w:type="spellStart"/>
      <w:r w:rsidRPr="004D1D13">
        <w:rPr>
          <w:rFonts w:ascii="Times New Roman" w:hAnsi="Times New Roman" w:cs="Times New Roman"/>
        </w:rPr>
        <w:t>este</w:t>
      </w:r>
      <w:proofErr w:type="spellEnd"/>
      <w:r w:rsidR="00063FD1" w:rsidRPr="004D1D13">
        <w:rPr>
          <w:rFonts w:ascii="Times New Roman" w:hAnsi="Times New Roman" w:cs="Times New Roman"/>
        </w:rPr>
        <w:t xml:space="preserve"> o </w:t>
      </w:r>
      <w:proofErr w:type="spellStart"/>
      <w:r w:rsidR="00063FD1" w:rsidRPr="004D1D13">
        <w:rPr>
          <w:rFonts w:ascii="Times New Roman" w:hAnsi="Times New Roman" w:cs="Times New Roman"/>
        </w:rPr>
        <w:t>aplicatie</w:t>
      </w:r>
      <w:proofErr w:type="spellEnd"/>
      <w:r w:rsidR="00063FD1" w:rsidRPr="004D1D13">
        <w:rPr>
          <w:rFonts w:ascii="Times New Roman" w:hAnsi="Times New Roman" w:cs="Times New Roman"/>
        </w:rPr>
        <w:t xml:space="preserve"> de </w:t>
      </w:r>
      <w:proofErr w:type="spellStart"/>
      <w:r w:rsidR="00063FD1" w:rsidRPr="004D1D13">
        <w:rPr>
          <w:rFonts w:ascii="Times New Roman" w:hAnsi="Times New Roman" w:cs="Times New Roman"/>
        </w:rPr>
        <w:t>tipul</w:t>
      </w:r>
      <w:proofErr w:type="spellEnd"/>
      <w:r w:rsidR="00063FD1" w:rsidRPr="004D1D13">
        <w:rPr>
          <w:rFonts w:ascii="Times New Roman" w:hAnsi="Times New Roman" w:cs="Times New Roman"/>
        </w:rPr>
        <w:t xml:space="preserve"> Web App Cross-Platform</w:t>
      </w:r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Acest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lucru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înseamnă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utilizatorii</w:t>
      </w:r>
      <w:proofErr w:type="spellEnd"/>
      <w:r w:rsidRPr="004D1D13">
        <w:rPr>
          <w:rFonts w:ascii="Times New Roman" w:hAnsi="Times New Roman" w:cs="Times New Roman"/>
        </w:rPr>
        <w:t xml:space="preserve"> pot </w:t>
      </w:r>
      <w:proofErr w:type="spellStart"/>
      <w:r w:rsidRPr="004D1D13">
        <w:rPr>
          <w:rFonts w:ascii="Times New Roman" w:hAnsi="Times New Roman" w:cs="Times New Roman"/>
        </w:rPr>
        <w:t>accesa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="00063FD1" w:rsidRPr="004D1D13">
        <w:rPr>
          <w:rFonts w:ascii="Times New Roman" w:hAnsi="Times New Roman" w:cs="Times New Roman"/>
        </w:rPr>
        <w:t>utiliza</w:t>
      </w:r>
      <w:proofErr w:type="spellEnd"/>
      <w:r w:rsidR="00063FD1" w:rsidRPr="004D1D13">
        <w:rPr>
          <w:rFonts w:ascii="Times New Roman" w:hAnsi="Times New Roman" w:cs="Times New Roman"/>
        </w:rPr>
        <w:t xml:space="preserve"> </w:t>
      </w:r>
      <w:proofErr w:type="spellStart"/>
      <w:r w:rsidR="00063FD1" w:rsidRPr="004D1D13">
        <w:rPr>
          <w:rFonts w:ascii="Times New Roman" w:hAnsi="Times New Roman" w:cs="Times New Roman"/>
        </w:rPr>
        <w:t>aplicația</w:t>
      </w:r>
      <w:proofErr w:type="spellEnd"/>
      <w:r w:rsidR="00063FD1" w:rsidRPr="004D1D13">
        <w:rPr>
          <w:rFonts w:ascii="Times New Roman" w:hAnsi="Times New Roman" w:cs="Times New Roman"/>
        </w:rPr>
        <w:t xml:space="preserve"> web pe diverse </w:t>
      </w:r>
      <w:proofErr w:type="spellStart"/>
      <w:r w:rsidR="00063FD1" w:rsidRPr="004D1D13">
        <w:rPr>
          <w:rFonts w:ascii="Times New Roman" w:hAnsi="Times New Roman" w:cs="Times New Roman"/>
        </w:rPr>
        <w:t>dispozitive</w:t>
      </w:r>
      <w:proofErr w:type="spellEnd"/>
      <w:r w:rsidR="00063FD1" w:rsidRPr="004D1D13">
        <w:rPr>
          <w:rFonts w:ascii="Times New Roman" w:hAnsi="Times New Roman" w:cs="Times New Roman"/>
        </w:rPr>
        <w:t xml:space="preserve">, cum </w:t>
      </w:r>
      <w:proofErr w:type="spellStart"/>
      <w:r w:rsidR="00063FD1" w:rsidRPr="004D1D13">
        <w:rPr>
          <w:rFonts w:ascii="Times New Roman" w:hAnsi="Times New Roman" w:cs="Times New Roman"/>
        </w:rPr>
        <w:t>ar</w:t>
      </w:r>
      <w:proofErr w:type="spellEnd"/>
      <w:r w:rsidR="00063FD1" w:rsidRPr="004D1D13">
        <w:rPr>
          <w:rFonts w:ascii="Times New Roman" w:hAnsi="Times New Roman" w:cs="Times New Roman"/>
        </w:rPr>
        <w:t xml:space="preserve"> fi </w:t>
      </w:r>
      <w:proofErr w:type="spellStart"/>
      <w:r w:rsidR="00063FD1" w:rsidRPr="004D1D13">
        <w:rPr>
          <w:rFonts w:ascii="Times New Roman" w:hAnsi="Times New Roman" w:cs="Times New Roman"/>
        </w:rPr>
        <w:t>computere</w:t>
      </w:r>
      <w:proofErr w:type="spellEnd"/>
      <w:r w:rsidR="00063FD1" w:rsidRPr="004D1D13">
        <w:rPr>
          <w:rFonts w:ascii="Times New Roman" w:hAnsi="Times New Roman" w:cs="Times New Roman"/>
        </w:rPr>
        <w:t xml:space="preserve"> desktop, </w:t>
      </w:r>
      <w:proofErr w:type="spellStart"/>
      <w:r w:rsidR="00063FD1" w:rsidRPr="004D1D13">
        <w:rPr>
          <w:rFonts w:ascii="Times New Roman" w:hAnsi="Times New Roman" w:cs="Times New Roman"/>
        </w:rPr>
        <w:t>laptopuri</w:t>
      </w:r>
      <w:proofErr w:type="spellEnd"/>
      <w:r w:rsidR="00063FD1" w:rsidRPr="004D1D13">
        <w:rPr>
          <w:rFonts w:ascii="Times New Roman" w:hAnsi="Times New Roman" w:cs="Times New Roman"/>
        </w:rPr>
        <w:t xml:space="preserve"> </w:t>
      </w:r>
      <w:proofErr w:type="spellStart"/>
      <w:r w:rsidR="00063FD1" w:rsidRPr="004D1D13">
        <w:rPr>
          <w:rFonts w:ascii="Times New Roman" w:hAnsi="Times New Roman" w:cs="Times New Roman"/>
        </w:rPr>
        <w:t>indiferent</w:t>
      </w:r>
      <w:proofErr w:type="spellEnd"/>
      <w:r w:rsidR="00063FD1" w:rsidRPr="004D1D13">
        <w:rPr>
          <w:rFonts w:ascii="Times New Roman" w:hAnsi="Times New Roman" w:cs="Times New Roman"/>
        </w:rPr>
        <w:t xml:space="preserve"> de </w:t>
      </w:r>
      <w:proofErr w:type="spellStart"/>
      <w:r w:rsidR="00063FD1" w:rsidRPr="004D1D13">
        <w:rPr>
          <w:rFonts w:ascii="Times New Roman" w:hAnsi="Times New Roman" w:cs="Times New Roman"/>
        </w:rPr>
        <w:t>sistemul</w:t>
      </w:r>
      <w:proofErr w:type="spellEnd"/>
      <w:r w:rsidR="00063FD1" w:rsidRPr="004D1D13">
        <w:rPr>
          <w:rFonts w:ascii="Times New Roman" w:hAnsi="Times New Roman" w:cs="Times New Roman"/>
        </w:rPr>
        <w:t xml:space="preserve"> de </w:t>
      </w:r>
      <w:proofErr w:type="spellStart"/>
      <w:r w:rsidR="00063FD1" w:rsidRPr="004D1D13">
        <w:rPr>
          <w:rFonts w:ascii="Times New Roman" w:hAnsi="Times New Roman" w:cs="Times New Roman"/>
        </w:rPr>
        <w:t>operare</w:t>
      </w:r>
      <w:proofErr w:type="spellEnd"/>
      <w:r w:rsidR="00063FD1" w:rsidRPr="004D1D13">
        <w:rPr>
          <w:rFonts w:ascii="Times New Roman" w:hAnsi="Times New Roman" w:cs="Times New Roman"/>
        </w:rPr>
        <w:t xml:space="preserve"> (Windows, macOS, Linux).</w:t>
      </w:r>
    </w:p>
    <w:p w14:paraId="4289686D" w14:textId="77777777" w:rsidR="00F50A26" w:rsidRPr="004D1D13" w:rsidRDefault="00F50A26" w:rsidP="00F50A26">
      <w:pPr>
        <w:rPr>
          <w:rFonts w:ascii="Times New Roman" w:hAnsi="Times New Roman" w:cs="Times New Roman"/>
        </w:rPr>
      </w:pPr>
    </w:p>
    <w:p w14:paraId="0A269537" w14:textId="0BE0AEE1" w:rsidR="00F50A26" w:rsidRPr="004D1D13" w:rsidRDefault="00F50A26" w:rsidP="00F50A26">
      <w:pPr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proofErr w:type="spellStart"/>
      <w:r w:rsidRPr="004D1D13">
        <w:rPr>
          <w:rFonts w:ascii="Times New Roman" w:hAnsi="Times New Roman" w:cs="Times New Roman"/>
          <w:b/>
          <w:bCs/>
        </w:rPr>
        <w:t>Interacțiunea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cu </w:t>
      </w:r>
      <w:proofErr w:type="spellStart"/>
      <w:r w:rsidRPr="004D1D13">
        <w:rPr>
          <w:rFonts w:ascii="Times New Roman" w:hAnsi="Times New Roman" w:cs="Times New Roman"/>
          <w:b/>
          <w:bCs/>
        </w:rPr>
        <w:t>dispozitivele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D1D13">
        <w:rPr>
          <w:rFonts w:ascii="Times New Roman" w:hAnsi="Times New Roman" w:cs="Times New Roman"/>
          <w:b/>
          <w:bCs/>
        </w:rPr>
        <w:t>intrare</w:t>
      </w:r>
      <w:proofErr w:type="spellEnd"/>
      <w:r w:rsidRPr="004D1D13">
        <w:rPr>
          <w:rFonts w:ascii="Times New Roman" w:hAnsi="Times New Roman" w:cs="Times New Roman"/>
          <w:b/>
          <w:bCs/>
        </w:rPr>
        <w:t>:</w:t>
      </w:r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Pentru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utiliza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aplicația</w:t>
      </w:r>
      <w:proofErr w:type="spellEnd"/>
      <w:r w:rsidRPr="004D1D13">
        <w:rPr>
          <w:rFonts w:ascii="Times New Roman" w:hAnsi="Times New Roman" w:cs="Times New Roman"/>
        </w:rPr>
        <w:t xml:space="preserve">, </w:t>
      </w:r>
      <w:proofErr w:type="spellStart"/>
      <w:r w:rsidRPr="004D1D13">
        <w:rPr>
          <w:rFonts w:ascii="Times New Roman" w:hAnsi="Times New Roman" w:cs="Times New Roman"/>
        </w:rPr>
        <w:t>utilizatorii</w:t>
      </w:r>
      <w:proofErr w:type="spellEnd"/>
      <w:r w:rsidRPr="004D1D13">
        <w:rPr>
          <w:rFonts w:ascii="Times New Roman" w:hAnsi="Times New Roman" w:cs="Times New Roman"/>
        </w:rPr>
        <w:t xml:space="preserve"> se pot </w:t>
      </w:r>
      <w:proofErr w:type="spellStart"/>
      <w:r w:rsidRPr="004D1D13">
        <w:rPr>
          <w:rFonts w:ascii="Times New Roman" w:hAnsi="Times New Roman" w:cs="Times New Roman"/>
        </w:rPr>
        <w:t>baza</w:t>
      </w:r>
      <w:proofErr w:type="spellEnd"/>
      <w:r w:rsidRPr="004D1D13">
        <w:rPr>
          <w:rFonts w:ascii="Times New Roman" w:hAnsi="Times New Roman" w:cs="Times New Roman"/>
        </w:rPr>
        <w:t xml:space="preserve"> pe </w:t>
      </w:r>
      <w:proofErr w:type="spellStart"/>
      <w:r w:rsidRPr="004D1D13">
        <w:rPr>
          <w:rFonts w:ascii="Times New Roman" w:hAnsi="Times New Roman" w:cs="Times New Roman"/>
        </w:rPr>
        <w:t>două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dispozitive</w:t>
      </w:r>
      <w:proofErr w:type="spellEnd"/>
      <w:r w:rsidRPr="004D1D13">
        <w:rPr>
          <w:rFonts w:ascii="Times New Roman" w:hAnsi="Times New Roman" w:cs="Times New Roman"/>
        </w:rPr>
        <w:t xml:space="preserve"> de </w:t>
      </w:r>
      <w:proofErr w:type="spellStart"/>
      <w:r w:rsidRPr="004D1D13">
        <w:rPr>
          <w:rFonts w:ascii="Times New Roman" w:hAnsi="Times New Roman" w:cs="Times New Roman"/>
        </w:rPr>
        <w:t>intrare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principale</w:t>
      </w:r>
      <w:proofErr w:type="spellEnd"/>
      <w:r w:rsidRPr="004D1D13">
        <w:rPr>
          <w:rFonts w:ascii="Times New Roman" w:hAnsi="Times New Roman" w:cs="Times New Roman"/>
        </w:rPr>
        <w:t>: mouse-</w:t>
      </w:r>
      <w:proofErr w:type="spellStart"/>
      <w:r w:rsidRPr="004D1D13">
        <w:rPr>
          <w:rFonts w:ascii="Times New Roman" w:hAnsi="Times New Roman" w:cs="Times New Roman"/>
        </w:rPr>
        <w:t>ul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tastatura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Interfața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aplicației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este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concepută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pentru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permite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navigarea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interacțiunea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eficientă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folosind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aceste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dispozitive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Utilizatorii</w:t>
      </w:r>
      <w:proofErr w:type="spellEnd"/>
      <w:r w:rsidRPr="004D1D13">
        <w:rPr>
          <w:rFonts w:ascii="Times New Roman" w:hAnsi="Times New Roman" w:cs="Times New Roman"/>
        </w:rPr>
        <w:t xml:space="preserve"> pot </w:t>
      </w:r>
      <w:proofErr w:type="spellStart"/>
      <w:r w:rsidRPr="004D1D13">
        <w:rPr>
          <w:rFonts w:ascii="Times New Roman" w:hAnsi="Times New Roman" w:cs="Times New Roman"/>
        </w:rPr>
        <w:t>efectua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clicuri</w:t>
      </w:r>
      <w:proofErr w:type="spellEnd"/>
      <w:r w:rsidRPr="004D1D13">
        <w:rPr>
          <w:rFonts w:ascii="Times New Roman" w:hAnsi="Times New Roman" w:cs="Times New Roman"/>
        </w:rPr>
        <w:t xml:space="preserve"> cu mouse-</w:t>
      </w:r>
      <w:proofErr w:type="spellStart"/>
      <w:r w:rsidRPr="004D1D13">
        <w:rPr>
          <w:rFonts w:ascii="Times New Roman" w:hAnsi="Times New Roman" w:cs="Times New Roman"/>
        </w:rPr>
        <w:t>ul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pot </w:t>
      </w:r>
      <w:proofErr w:type="spellStart"/>
      <w:r w:rsidRPr="004D1D13">
        <w:rPr>
          <w:rFonts w:ascii="Times New Roman" w:hAnsi="Times New Roman" w:cs="Times New Roman"/>
        </w:rPr>
        <w:t>folosi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tastele</w:t>
      </w:r>
      <w:proofErr w:type="spellEnd"/>
      <w:r w:rsidRPr="004D1D13">
        <w:rPr>
          <w:rFonts w:ascii="Times New Roman" w:hAnsi="Times New Roman" w:cs="Times New Roman"/>
        </w:rPr>
        <w:t xml:space="preserve"> de la </w:t>
      </w:r>
      <w:proofErr w:type="spellStart"/>
      <w:r w:rsidRPr="004D1D13">
        <w:rPr>
          <w:rFonts w:ascii="Times New Roman" w:hAnsi="Times New Roman" w:cs="Times New Roman"/>
        </w:rPr>
        <w:t>tastatură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pentru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accesa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interacționa</w:t>
      </w:r>
      <w:proofErr w:type="spellEnd"/>
      <w:r w:rsidRPr="004D1D13">
        <w:rPr>
          <w:rFonts w:ascii="Times New Roman" w:hAnsi="Times New Roman" w:cs="Times New Roman"/>
        </w:rPr>
        <w:t xml:space="preserve"> cu </w:t>
      </w:r>
      <w:proofErr w:type="spellStart"/>
      <w:r w:rsidRPr="004D1D13">
        <w:rPr>
          <w:rFonts w:ascii="Times New Roman" w:hAnsi="Times New Roman" w:cs="Times New Roman"/>
        </w:rPr>
        <w:t>diferite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funcționalități</w:t>
      </w:r>
      <w:proofErr w:type="spellEnd"/>
      <w:r w:rsidRPr="004D1D13">
        <w:rPr>
          <w:rFonts w:ascii="Times New Roman" w:hAnsi="Times New Roman" w:cs="Times New Roman"/>
        </w:rPr>
        <w:t xml:space="preserve"> ale </w:t>
      </w:r>
      <w:proofErr w:type="spellStart"/>
      <w:r w:rsidRPr="004D1D13">
        <w:rPr>
          <w:rFonts w:ascii="Times New Roman" w:hAnsi="Times New Roman" w:cs="Times New Roman"/>
        </w:rPr>
        <w:t>aplicației</w:t>
      </w:r>
      <w:proofErr w:type="spellEnd"/>
      <w:r w:rsidRPr="004D1D13">
        <w:rPr>
          <w:rFonts w:ascii="Times New Roman" w:hAnsi="Times New Roman" w:cs="Times New Roman"/>
        </w:rPr>
        <w:t>.</w:t>
      </w:r>
    </w:p>
    <w:p w14:paraId="05370E6A" w14:textId="77777777" w:rsidR="00F50A26" w:rsidRPr="004D1D13" w:rsidRDefault="00F50A26" w:rsidP="00F50A26">
      <w:pPr>
        <w:rPr>
          <w:rFonts w:ascii="Times New Roman" w:hAnsi="Times New Roman" w:cs="Times New Roman"/>
        </w:rPr>
      </w:pPr>
    </w:p>
    <w:p w14:paraId="2C30AB29" w14:textId="345A495A" w:rsidR="00F50A26" w:rsidRPr="004D1D13" w:rsidRDefault="00F50A26" w:rsidP="00F50A26">
      <w:pPr>
        <w:rPr>
          <w:rFonts w:ascii="Times New Roman" w:hAnsi="Times New Roman" w:cs="Times New Roman"/>
          <w:sz w:val="26"/>
          <w:szCs w:val="26"/>
          <w:lang w:val="ro-RO"/>
        </w:rPr>
      </w:pPr>
      <w:r w:rsidRPr="004D1D13">
        <w:rPr>
          <w:rFonts w:ascii="Times New Roman" w:hAnsi="Times New Roman" w:cs="Times New Roman"/>
          <w:b/>
          <w:bCs/>
          <w:sz w:val="26"/>
          <w:szCs w:val="26"/>
          <w:lang w:val="ro-RO"/>
        </w:rPr>
        <w:t xml:space="preserve">2.5 Dependențe </w:t>
      </w:r>
    </w:p>
    <w:p w14:paraId="622315A4" w14:textId="77777777" w:rsidR="00F50A26" w:rsidRPr="004D1D13" w:rsidRDefault="00F50A26" w:rsidP="00F50A26">
      <w:pPr>
        <w:rPr>
          <w:rFonts w:ascii="Times New Roman" w:hAnsi="Times New Roman" w:cs="Times New Roman"/>
          <w:b/>
          <w:bCs/>
          <w:lang w:val="ro-RO"/>
        </w:rPr>
      </w:pPr>
    </w:p>
    <w:p w14:paraId="770214EF" w14:textId="06F515E8" w:rsidR="00F50A26" w:rsidRPr="004D1D13" w:rsidRDefault="00F50A26" w:rsidP="00F50A26">
      <w:pPr>
        <w:rPr>
          <w:rFonts w:ascii="Times New Roman" w:hAnsi="Times New Roman" w:cs="Times New Roman"/>
          <w:lang w:val="ro-RO"/>
        </w:rPr>
      </w:pPr>
      <w:proofErr w:type="spellStart"/>
      <w:r w:rsidRPr="004D1D13">
        <w:rPr>
          <w:rFonts w:ascii="Times New Roman" w:hAnsi="Times New Roman" w:cs="Times New Roman"/>
        </w:rPr>
        <w:t>Aplicația</w:t>
      </w:r>
      <w:proofErr w:type="spellEnd"/>
      <w:r w:rsidRPr="004D1D13">
        <w:rPr>
          <w:rFonts w:ascii="Times New Roman" w:hAnsi="Times New Roman" w:cs="Times New Roman"/>
        </w:rPr>
        <w:t xml:space="preserve"> "</w:t>
      </w:r>
      <w:r w:rsidR="004D1D13" w:rsidRPr="004D1D13">
        <w:rPr>
          <w:rFonts w:ascii="Times New Roman" w:hAnsi="Times New Roman" w:cs="Times New Roman"/>
        </w:rPr>
        <w:t>Quick Serve</w:t>
      </w:r>
      <w:r w:rsidRPr="004D1D13">
        <w:rPr>
          <w:rFonts w:ascii="Times New Roman" w:hAnsi="Times New Roman" w:cs="Times New Roman"/>
        </w:rPr>
        <w:t xml:space="preserve">" se </w:t>
      </w:r>
      <w:proofErr w:type="spellStart"/>
      <w:r w:rsidRPr="004D1D13">
        <w:rPr>
          <w:rFonts w:ascii="Times New Roman" w:hAnsi="Times New Roman" w:cs="Times New Roman"/>
        </w:rPr>
        <w:t>bazează</w:t>
      </w:r>
      <w:proofErr w:type="spellEnd"/>
      <w:r w:rsidRPr="004D1D13">
        <w:rPr>
          <w:rFonts w:ascii="Times New Roman" w:hAnsi="Times New Roman" w:cs="Times New Roman"/>
        </w:rPr>
        <w:t xml:space="preserve"> pe o </w:t>
      </w:r>
      <w:proofErr w:type="spellStart"/>
      <w:r w:rsidRPr="004D1D13">
        <w:rPr>
          <w:rFonts w:ascii="Times New Roman" w:hAnsi="Times New Roman" w:cs="Times New Roman"/>
        </w:rPr>
        <w:t>serie</w:t>
      </w:r>
      <w:proofErr w:type="spellEnd"/>
      <w:r w:rsidRPr="004D1D13">
        <w:rPr>
          <w:rFonts w:ascii="Times New Roman" w:hAnsi="Times New Roman" w:cs="Times New Roman"/>
        </w:rPr>
        <w:t xml:space="preserve"> de </w:t>
      </w:r>
      <w:proofErr w:type="spellStart"/>
      <w:r w:rsidRPr="004D1D13">
        <w:rPr>
          <w:rFonts w:ascii="Times New Roman" w:hAnsi="Times New Roman" w:cs="Times New Roman"/>
        </w:rPr>
        <w:t>dependențe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propuneri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pentru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funcționa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în</w:t>
      </w:r>
      <w:proofErr w:type="spellEnd"/>
      <w:r w:rsidRPr="004D1D13">
        <w:rPr>
          <w:rFonts w:ascii="Times New Roman" w:hAnsi="Times New Roman" w:cs="Times New Roman"/>
        </w:rPr>
        <w:t xml:space="preserve"> mod </w:t>
      </w:r>
      <w:proofErr w:type="spellStart"/>
      <w:r w:rsidRPr="004D1D13">
        <w:rPr>
          <w:rFonts w:ascii="Times New Roman" w:hAnsi="Times New Roman" w:cs="Times New Roman"/>
        </w:rPr>
        <w:t>corespunzător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oferi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funcționalitățile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dorite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Acestea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includ</w:t>
      </w:r>
      <w:proofErr w:type="spellEnd"/>
      <w:r w:rsidRPr="004D1D13">
        <w:rPr>
          <w:rFonts w:ascii="Times New Roman" w:hAnsi="Times New Roman" w:cs="Times New Roman"/>
        </w:rPr>
        <w:t>:</w:t>
      </w:r>
    </w:p>
    <w:p w14:paraId="25EA054B" w14:textId="77777777" w:rsidR="00F50A26" w:rsidRPr="004D1D13" w:rsidRDefault="00F50A26" w:rsidP="00F50A26">
      <w:pPr>
        <w:rPr>
          <w:rFonts w:ascii="Times New Roman" w:hAnsi="Times New Roman" w:cs="Times New Roman"/>
        </w:rPr>
      </w:pPr>
    </w:p>
    <w:p w14:paraId="499E3D33" w14:textId="524C37A0" w:rsidR="00F50A26" w:rsidRPr="004D1D13" w:rsidRDefault="00F50A26" w:rsidP="00551F7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D1D13">
        <w:rPr>
          <w:rFonts w:ascii="Times New Roman" w:hAnsi="Times New Roman" w:cs="Times New Roman"/>
          <w:b/>
          <w:bCs/>
        </w:rPr>
        <w:t>Dependența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D1D13">
        <w:rPr>
          <w:rFonts w:ascii="Times New Roman" w:hAnsi="Times New Roman" w:cs="Times New Roman"/>
          <w:b/>
          <w:bCs/>
        </w:rPr>
        <w:t>drepturile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D1D13">
        <w:rPr>
          <w:rFonts w:ascii="Times New Roman" w:hAnsi="Times New Roman" w:cs="Times New Roman"/>
          <w:b/>
          <w:bCs/>
        </w:rPr>
        <w:t>utilizatorului</w:t>
      </w:r>
      <w:proofErr w:type="spellEnd"/>
      <w:r w:rsidRPr="004D1D13">
        <w:rPr>
          <w:rFonts w:ascii="Times New Roman" w:hAnsi="Times New Roman" w:cs="Times New Roman"/>
          <w:b/>
          <w:bCs/>
        </w:rPr>
        <w:t>:</w:t>
      </w:r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Funcționalitatea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aplicației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depinde</w:t>
      </w:r>
      <w:proofErr w:type="spellEnd"/>
      <w:r w:rsidRPr="004D1D13">
        <w:rPr>
          <w:rFonts w:ascii="Times New Roman" w:hAnsi="Times New Roman" w:cs="Times New Roman"/>
        </w:rPr>
        <w:t xml:space="preserve"> de </w:t>
      </w:r>
      <w:proofErr w:type="spellStart"/>
      <w:r w:rsidRPr="004D1D13">
        <w:rPr>
          <w:rFonts w:ascii="Times New Roman" w:hAnsi="Times New Roman" w:cs="Times New Roman"/>
        </w:rPr>
        <w:t>drepturile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specifice</w:t>
      </w:r>
      <w:proofErr w:type="spellEnd"/>
      <w:r w:rsidRPr="004D1D13">
        <w:rPr>
          <w:rFonts w:ascii="Times New Roman" w:hAnsi="Times New Roman" w:cs="Times New Roman"/>
        </w:rPr>
        <w:t xml:space="preserve"> ale </w:t>
      </w:r>
      <w:proofErr w:type="spellStart"/>
      <w:r w:rsidRPr="004D1D13">
        <w:rPr>
          <w:rFonts w:ascii="Times New Roman" w:hAnsi="Times New Roman" w:cs="Times New Roman"/>
        </w:rPr>
        <w:t>persoanei</w:t>
      </w:r>
      <w:proofErr w:type="spellEnd"/>
      <w:r w:rsidRPr="004D1D13">
        <w:rPr>
          <w:rFonts w:ascii="Times New Roman" w:hAnsi="Times New Roman" w:cs="Times New Roman"/>
        </w:rPr>
        <w:t xml:space="preserve"> care se </w:t>
      </w:r>
      <w:proofErr w:type="spellStart"/>
      <w:r w:rsidRPr="004D1D13">
        <w:rPr>
          <w:rFonts w:ascii="Times New Roman" w:hAnsi="Times New Roman" w:cs="Times New Roman"/>
        </w:rPr>
        <w:t>autentifică</w:t>
      </w:r>
      <w:proofErr w:type="spellEnd"/>
      <w:r w:rsidR="004D1D13" w:rsidRPr="004D1D13">
        <w:rPr>
          <w:rFonts w:ascii="Times New Roman" w:hAnsi="Times New Roman" w:cs="Times New Roman"/>
        </w:rPr>
        <w:t xml:space="preserve">, </w:t>
      </w:r>
      <w:proofErr w:type="spellStart"/>
      <w:r w:rsidR="004D1D13" w:rsidRPr="004D1D13">
        <w:rPr>
          <w:rFonts w:ascii="Times New Roman" w:hAnsi="Times New Roman" w:cs="Times New Roman"/>
        </w:rPr>
        <w:t>doar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angajatii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restaurantului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avand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aceste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permisiuni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</w:p>
    <w:p w14:paraId="7FDCD0A4" w14:textId="3F78D66D" w:rsidR="00F50A26" w:rsidRPr="004D1D13" w:rsidRDefault="00F50A26" w:rsidP="00F50A26">
      <w:pPr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proofErr w:type="spellStart"/>
      <w:r w:rsidRPr="004D1D13">
        <w:rPr>
          <w:rFonts w:ascii="Times New Roman" w:hAnsi="Times New Roman" w:cs="Times New Roman"/>
          <w:b/>
          <w:bCs/>
        </w:rPr>
        <w:t>Dependența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D1D13">
        <w:rPr>
          <w:rFonts w:ascii="Times New Roman" w:hAnsi="Times New Roman" w:cs="Times New Roman"/>
          <w:b/>
          <w:bCs/>
        </w:rPr>
        <w:t>bază</w:t>
      </w:r>
      <w:proofErr w:type="spellEnd"/>
      <w:r w:rsidRPr="004D1D13">
        <w:rPr>
          <w:rFonts w:ascii="Times New Roman" w:hAnsi="Times New Roman" w:cs="Times New Roman"/>
          <w:b/>
          <w:bCs/>
        </w:rPr>
        <w:t xml:space="preserve"> de date:</w:t>
      </w:r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Pentru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stoca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informațiile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relevante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despre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meniu</w:t>
      </w:r>
      <w:proofErr w:type="spellEnd"/>
      <w:r w:rsidR="004D1D13" w:rsidRPr="004D1D13">
        <w:rPr>
          <w:rFonts w:ascii="Times New Roman" w:hAnsi="Times New Roman" w:cs="Times New Roman"/>
        </w:rPr>
        <w:t xml:space="preserve">, </w:t>
      </w:r>
      <w:proofErr w:type="spellStart"/>
      <w:r w:rsidR="004D1D13" w:rsidRPr="004D1D13">
        <w:rPr>
          <w:rFonts w:ascii="Times New Roman" w:hAnsi="Times New Roman" w:cs="Times New Roman"/>
        </w:rPr>
        <w:t>comenzi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bonuri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si</w:t>
      </w:r>
      <w:proofErr w:type="spellEnd"/>
      <w:r w:rsidR="004D1D13" w:rsidRPr="004D1D13">
        <w:rPr>
          <w:rFonts w:ascii="Times New Roman" w:hAnsi="Times New Roman" w:cs="Times New Roman"/>
        </w:rPr>
        <w:t xml:space="preserve"> </w:t>
      </w:r>
      <w:proofErr w:type="spellStart"/>
      <w:r w:rsidR="004D1D13" w:rsidRPr="004D1D13">
        <w:rPr>
          <w:rFonts w:ascii="Times New Roman" w:hAnsi="Times New Roman" w:cs="Times New Roman"/>
        </w:rPr>
        <w:t>rapoarte</w:t>
      </w:r>
      <w:proofErr w:type="spellEnd"/>
      <w:r w:rsidRPr="004D1D13">
        <w:rPr>
          <w:rFonts w:ascii="Times New Roman" w:hAnsi="Times New Roman" w:cs="Times New Roman"/>
        </w:rPr>
        <w:t xml:space="preserve">, </w:t>
      </w:r>
      <w:proofErr w:type="spellStart"/>
      <w:r w:rsidRPr="004D1D13">
        <w:rPr>
          <w:rFonts w:ascii="Times New Roman" w:hAnsi="Times New Roman" w:cs="Times New Roman"/>
        </w:rPr>
        <w:t>aplicația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utilizează</w:t>
      </w:r>
      <w:proofErr w:type="spellEnd"/>
      <w:r w:rsidRPr="004D1D13">
        <w:rPr>
          <w:rFonts w:ascii="Times New Roman" w:hAnsi="Times New Roman" w:cs="Times New Roman"/>
        </w:rPr>
        <w:t xml:space="preserve"> o </w:t>
      </w:r>
      <w:proofErr w:type="spellStart"/>
      <w:r w:rsidRPr="004D1D13">
        <w:rPr>
          <w:rFonts w:ascii="Times New Roman" w:hAnsi="Times New Roman" w:cs="Times New Roman"/>
        </w:rPr>
        <w:t>bază</w:t>
      </w:r>
      <w:proofErr w:type="spellEnd"/>
      <w:r w:rsidRPr="004D1D13">
        <w:rPr>
          <w:rFonts w:ascii="Times New Roman" w:hAnsi="Times New Roman" w:cs="Times New Roman"/>
        </w:rPr>
        <w:t xml:space="preserve"> de date. Baza de date </w:t>
      </w:r>
      <w:proofErr w:type="spellStart"/>
      <w:r w:rsidRPr="004D1D13">
        <w:rPr>
          <w:rFonts w:ascii="Times New Roman" w:hAnsi="Times New Roman" w:cs="Times New Roman"/>
        </w:rPr>
        <w:t>permite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stocarea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structurată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datelor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asigură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persistența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informațiilor</w:t>
      </w:r>
      <w:proofErr w:type="spellEnd"/>
      <w:r w:rsidRPr="004D1D13">
        <w:rPr>
          <w:rFonts w:ascii="Times New Roman" w:hAnsi="Times New Roman" w:cs="Times New Roman"/>
        </w:rPr>
        <w:t xml:space="preserve"> pe </w:t>
      </w:r>
      <w:proofErr w:type="spellStart"/>
      <w:r w:rsidRPr="004D1D13">
        <w:rPr>
          <w:rFonts w:ascii="Times New Roman" w:hAnsi="Times New Roman" w:cs="Times New Roman"/>
        </w:rPr>
        <w:t>parcursul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utilizării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aplicației</w:t>
      </w:r>
      <w:proofErr w:type="spellEnd"/>
      <w:r w:rsidRPr="004D1D13">
        <w:rPr>
          <w:rFonts w:ascii="Times New Roman" w:hAnsi="Times New Roman" w:cs="Times New Roman"/>
        </w:rPr>
        <w:t xml:space="preserve">. </w:t>
      </w:r>
      <w:proofErr w:type="spellStart"/>
      <w:r w:rsidRPr="004D1D13">
        <w:rPr>
          <w:rFonts w:ascii="Times New Roman" w:hAnsi="Times New Roman" w:cs="Times New Roman"/>
        </w:rPr>
        <w:t>Aceasta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facilitează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gestionarea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eficientă</w:t>
      </w:r>
      <w:proofErr w:type="spellEnd"/>
      <w:r w:rsidRPr="004D1D13">
        <w:rPr>
          <w:rFonts w:ascii="Times New Roman" w:hAnsi="Times New Roman" w:cs="Times New Roman"/>
        </w:rPr>
        <w:t xml:space="preserve"> a </w:t>
      </w:r>
      <w:proofErr w:type="spellStart"/>
      <w:r w:rsidRPr="004D1D13">
        <w:rPr>
          <w:rFonts w:ascii="Times New Roman" w:hAnsi="Times New Roman" w:cs="Times New Roman"/>
        </w:rPr>
        <w:t>datelor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asigură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integritatea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și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consistența</w:t>
      </w:r>
      <w:proofErr w:type="spellEnd"/>
      <w:r w:rsidRPr="004D1D13">
        <w:rPr>
          <w:rFonts w:ascii="Times New Roman" w:hAnsi="Times New Roman" w:cs="Times New Roman"/>
        </w:rPr>
        <w:t xml:space="preserve"> </w:t>
      </w:r>
      <w:proofErr w:type="spellStart"/>
      <w:r w:rsidRPr="004D1D13">
        <w:rPr>
          <w:rFonts w:ascii="Times New Roman" w:hAnsi="Times New Roman" w:cs="Times New Roman"/>
        </w:rPr>
        <w:t>acestora</w:t>
      </w:r>
      <w:proofErr w:type="spellEnd"/>
      <w:r w:rsidRPr="004D1D13">
        <w:rPr>
          <w:rFonts w:ascii="Times New Roman" w:hAnsi="Times New Roman" w:cs="Times New Roman"/>
        </w:rPr>
        <w:t>.</w:t>
      </w:r>
    </w:p>
    <w:p w14:paraId="553D2AE6" w14:textId="77777777" w:rsidR="00F50A26" w:rsidRPr="004D1D13" w:rsidRDefault="00F50A26" w:rsidP="00F50A26">
      <w:pPr>
        <w:rPr>
          <w:rFonts w:ascii="Times New Roman" w:hAnsi="Times New Roman" w:cs="Times New Roman"/>
          <w:lang w:val="ro-RO"/>
        </w:rPr>
      </w:pPr>
    </w:p>
    <w:p w14:paraId="26A39532" w14:textId="77777777" w:rsidR="00F50A26" w:rsidRPr="004D1D13" w:rsidRDefault="00F50A26" w:rsidP="00F50A26">
      <w:pPr>
        <w:rPr>
          <w:rFonts w:ascii="Times New Roman" w:hAnsi="Times New Roman" w:cs="Times New Roman"/>
          <w:lang w:val="ro-RO"/>
        </w:rPr>
      </w:pPr>
    </w:p>
    <w:p w14:paraId="6C9F5842" w14:textId="77777777" w:rsidR="00F50A26" w:rsidRPr="004D1D13" w:rsidRDefault="00F50A26" w:rsidP="00F50A26">
      <w:pPr>
        <w:rPr>
          <w:rFonts w:ascii="Times New Roman" w:hAnsi="Times New Roman" w:cs="Times New Roman"/>
          <w:lang w:val="ro-RO"/>
        </w:rPr>
      </w:pPr>
    </w:p>
    <w:p w14:paraId="3809C58D" w14:textId="6DBD12C8" w:rsidR="00F50A26" w:rsidRPr="004D1D13" w:rsidRDefault="00F50A26" w:rsidP="00F50A26">
      <w:pPr>
        <w:rPr>
          <w:rFonts w:ascii="Times New Roman" w:hAnsi="Times New Roman" w:cs="Times New Roman"/>
          <w:b/>
          <w:bCs/>
          <w:sz w:val="26"/>
          <w:szCs w:val="26"/>
          <w:lang w:val="ro-RO"/>
        </w:rPr>
      </w:pPr>
      <w:r w:rsidRPr="004D1D13">
        <w:rPr>
          <w:rFonts w:ascii="Times New Roman" w:hAnsi="Times New Roman" w:cs="Times New Roman"/>
          <w:b/>
          <w:bCs/>
          <w:sz w:val="26"/>
          <w:szCs w:val="26"/>
          <w:lang w:val="ro-RO"/>
        </w:rPr>
        <w:t>3. Cerințe specifice</w:t>
      </w:r>
    </w:p>
    <w:p w14:paraId="111DDB18" w14:textId="77777777" w:rsidR="004D1D13" w:rsidRPr="004D1D13" w:rsidRDefault="004D1D13" w:rsidP="004D1D13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D1D1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      3.1 Cerințe externe</w:t>
      </w:r>
    </w:p>
    <w:p w14:paraId="416ADB45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ab/>
      </w:r>
    </w:p>
    <w:p w14:paraId="3B6ABEB5" w14:textId="71409411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ab/>
        <w:t>Aplicația "</w:t>
      </w:r>
      <w:r>
        <w:rPr>
          <w:rFonts w:ascii="Times New Roman" w:hAnsi="Times New Roman" w:cs="Times New Roman"/>
          <w:lang w:val="ro-RO"/>
        </w:rPr>
        <w:t>Quick Serve</w:t>
      </w:r>
      <w:r w:rsidRPr="004D1D13">
        <w:rPr>
          <w:rFonts w:ascii="Times New Roman" w:hAnsi="Times New Roman" w:cs="Times New Roman"/>
          <w:lang w:val="ro-RO"/>
        </w:rPr>
        <w:t>" utilizează următoarele componente software pentru a funcționa corespunzător:</w:t>
      </w:r>
    </w:p>
    <w:p w14:paraId="0922FB07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</w:p>
    <w:p w14:paraId="1E04E3C8" w14:textId="0709238D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>•</w:t>
      </w:r>
      <w:r w:rsidRPr="004D1D13">
        <w:rPr>
          <w:rFonts w:ascii="Times New Roman" w:hAnsi="Times New Roman" w:cs="Times New Roman"/>
          <w:lang w:val="ro-RO"/>
        </w:rPr>
        <w:tab/>
      </w:r>
      <w:r w:rsidRPr="004D1D13">
        <w:rPr>
          <w:rFonts w:ascii="Times New Roman" w:hAnsi="Times New Roman" w:cs="Times New Roman"/>
          <w:b/>
          <w:bCs/>
          <w:lang w:val="ro-RO"/>
        </w:rPr>
        <w:t>Sistem de operare</w:t>
      </w:r>
      <w:r w:rsidRPr="004D1D13">
        <w:rPr>
          <w:rFonts w:ascii="Times New Roman" w:hAnsi="Times New Roman" w:cs="Times New Roman"/>
          <w:lang w:val="ro-RO"/>
        </w:rPr>
        <w:t xml:space="preserve">: Pentru dezvoltarea și utilizarea aplicației, s-a optat pentru </w:t>
      </w:r>
      <w:r>
        <w:rPr>
          <w:rFonts w:ascii="Times New Roman" w:hAnsi="Times New Roman" w:cs="Times New Roman"/>
          <w:lang w:val="ro-RO"/>
        </w:rPr>
        <w:t xml:space="preserve">a usura utilizarea si popularitatea sa pe piata, ca aplicatie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</w:t>
      </w:r>
      <w:r w:rsidRPr="004D1D13">
        <w:rPr>
          <w:rFonts w:ascii="Times New Roman" w:hAnsi="Times New Roman" w:cs="Times New Roman"/>
        </w:rPr>
        <w:t xml:space="preserve"> de </w:t>
      </w:r>
      <w:proofErr w:type="spellStart"/>
      <w:r w:rsidRPr="004D1D13">
        <w:rPr>
          <w:rFonts w:ascii="Times New Roman" w:hAnsi="Times New Roman" w:cs="Times New Roman"/>
        </w:rPr>
        <w:t>tipul</w:t>
      </w:r>
      <w:proofErr w:type="spellEnd"/>
      <w:r w:rsidRPr="004D1D13">
        <w:rPr>
          <w:rFonts w:ascii="Times New Roman" w:hAnsi="Times New Roman" w:cs="Times New Roman"/>
        </w:rPr>
        <w:t xml:space="preserve"> Web App Cross-Platform. </w:t>
      </w:r>
      <w:r>
        <w:rPr>
          <w:rFonts w:ascii="Times New Roman" w:hAnsi="Times New Roman" w:cs="Times New Roman"/>
        </w:rPr>
        <w:t xml:space="preserve"> </w:t>
      </w:r>
    </w:p>
    <w:p w14:paraId="3CA337E3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</w:p>
    <w:p w14:paraId="5CA3DD33" w14:textId="0DF68B65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>•</w:t>
      </w:r>
      <w:r w:rsidRPr="004D1D13">
        <w:rPr>
          <w:rFonts w:ascii="Times New Roman" w:hAnsi="Times New Roman" w:cs="Times New Roman"/>
          <w:lang w:val="ro-RO"/>
        </w:rPr>
        <w:tab/>
      </w:r>
      <w:r w:rsidRPr="004D1D13">
        <w:rPr>
          <w:rFonts w:ascii="Times New Roman" w:hAnsi="Times New Roman" w:cs="Times New Roman"/>
          <w:b/>
          <w:bCs/>
          <w:lang w:val="ro-RO"/>
        </w:rPr>
        <w:t>Mediu de dezvoltare</w:t>
      </w:r>
      <w:r w:rsidRPr="004D1D13">
        <w:rPr>
          <w:rFonts w:ascii="Times New Roman" w:hAnsi="Times New Roman" w:cs="Times New Roman"/>
          <w:lang w:val="ro-RO"/>
        </w:rPr>
        <w:t xml:space="preserve">: Pentru crearea aplicației, s-a folosit Visual Studio </w:t>
      </w:r>
      <w:r>
        <w:rPr>
          <w:rFonts w:ascii="Times New Roman" w:hAnsi="Times New Roman" w:cs="Times New Roman"/>
          <w:lang w:val="ro-RO"/>
        </w:rPr>
        <w:t>Code</w:t>
      </w:r>
      <w:r w:rsidRPr="004D1D13">
        <w:rPr>
          <w:rFonts w:ascii="Times New Roman" w:hAnsi="Times New Roman" w:cs="Times New Roman"/>
          <w:lang w:val="ro-RO"/>
        </w:rPr>
        <w:t xml:space="preserve">. Acest mediu de dezvoltare oferă un set de instrumente și funcționalități puternice pentru programarea în limbajul </w:t>
      </w:r>
      <w:r w:rsidR="00020605">
        <w:rPr>
          <w:rFonts w:ascii="Times New Roman" w:hAnsi="Times New Roman" w:cs="Times New Roman"/>
          <w:lang w:val="ro-RO"/>
        </w:rPr>
        <w:t>C#, TypeScript si CSS</w:t>
      </w:r>
      <w:r w:rsidRPr="004D1D13">
        <w:rPr>
          <w:rFonts w:ascii="Times New Roman" w:hAnsi="Times New Roman" w:cs="Times New Roman"/>
          <w:lang w:val="ro-RO"/>
        </w:rPr>
        <w:t>. Prin utilizarea acestui mediu de dezvoltare, dezvoltatorii au avut la dispoziție un mediu integrat și eficient pentru a crea și testa aplicația.</w:t>
      </w:r>
    </w:p>
    <w:p w14:paraId="1569D049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</w:p>
    <w:p w14:paraId="1768436F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</w:p>
    <w:p w14:paraId="15EFB4AC" w14:textId="1C8201E3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>•</w:t>
      </w:r>
      <w:r w:rsidRPr="004D1D13">
        <w:rPr>
          <w:rFonts w:ascii="Times New Roman" w:hAnsi="Times New Roman" w:cs="Times New Roman"/>
          <w:lang w:val="ro-RO"/>
        </w:rPr>
        <w:tab/>
      </w:r>
      <w:r w:rsidRPr="004D1D13">
        <w:rPr>
          <w:rFonts w:ascii="Times New Roman" w:hAnsi="Times New Roman" w:cs="Times New Roman"/>
          <w:b/>
          <w:bCs/>
          <w:lang w:val="ro-RO"/>
        </w:rPr>
        <w:t>Interfață cu utilizatorul</w:t>
      </w:r>
      <w:r w:rsidRPr="004D1D13">
        <w:rPr>
          <w:rFonts w:ascii="Times New Roman" w:hAnsi="Times New Roman" w:cs="Times New Roman"/>
          <w:lang w:val="ro-RO"/>
        </w:rPr>
        <w:t xml:space="preserve">: </w:t>
      </w:r>
      <w:r w:rsidRPr="008C1020">
        <w:rPr>
          <w:rFonts w:ascii="Times New Roman" w:hAnsi="Times New Roman" w:cs="Times New Roman"/>
          <w:lang w:val="ro-RO"/>
        </w:rPr>
        <w:t xml:space="preserve">Interfața cu utilizatorul a fost realizată utilizând tehnologia </w:t>
      </w:r>
      <w:r w:rsidR="008C1020" w:rsidRPr="008C1020">
        <w:rPr>
          <w:rFonts w:ascii="Times New Roman" w:hAnsi="Times New Roman" w:cs="Times New Roman"/>
          <w:lang w:val="ro-RO"/>
        </w:rPr>
        <w:t>React JS</w:t>
      </w:r>
      <w:r w:rsidRPr="004D1D13">
        <w:rPr>
          <w:rFonts w:ascii="Times New Roman" w:hAnsi="Times New Roman" w:cs="Times New Roman"/>
          <w:color w:val="FF0000"/>
          <w:lang w:val="ro-RO"/>
        </w:rPr>
        <w:t xml:space="preserve">,. </w:t>
      </w:r>
      <w:r w:rsidRPr="008C1020">
        <w:rPr>
          <w:rFonts w:ascii="Times New Roman" w:hAnsi="Times New Roman" w:cs="Times New Roman"/>
          <w:lang w:val="ro-RO"/>
        </w:rPr>
        <w:t xml:space="preserve">Această abordare a permis dezvoltatorilor să creeze o interfață grafică intuitivă și prietenoasă, </w:t>
      </w:r>
      <w:r w:rsidR="00020605">
        <w:rPr>
          <w:rFonts w:ascii="Times New Roman" w:hAnsi="Times New Roman" w:cs="Times New Roman"/>
          <w:lang w:val="ro-RO"/>
        </w:rPr>
        <w:t xml:space="preserve">care </w:t>
      </w:r>
      <w:r w:rsidRPr="004D1D13">
        <w:rPr>
          <w:rFonts w:ascii="Times New Roman" w:hAnsi="Times New Roman" w:cs="Times New Roman"/>
          <w:lang w:val="ro-RO"/>
        </w:rPr>
        <w:t>oferă o experiență consistentă utilizatorilor.</w:t>
      </w:r>
    </w:p>
    <w:p w14:paraId="27F2D891" w14:textId="77777777" w:rsidR="004D1D13" w:rsidRPr="008C1020" w:rsidRDefault="004D1D13" w:rsidP="004D1D13">
      <w:pPr>
        <w:rPr>
          <w:rFonts w:ascii="Times New Roman" w:hAnsi="Times New Roman" w:cs="Times New Roman"/>
          <w:lang w:val="ro-RO"/>
        </w:rPr>
      </w:pPr>
    </w:p>
    <w:p w14:paraId="2A6B015A" w14:textId="4A46B111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  <w:r w:rsidRPr="008C1020">
        <w:rPr>
          <w:rFonts w:ascii="Times New Roman" w:hAnsi="Times New Roman" w:cs="Times New Roman"/>
          <w:lang w:val="ro-RO"/>
        </w:rPr>
        <w:t>•</w:t>
      </w:r>
      <w:r w:rsidRPr="008C1020">
        <w:rPr>
          <w:rFonts w:ascii="Times New Roman" w:hAnsi="Times New Roman" w:cs="Times New Roman"/>
          <w:lang w:val="ro-RO"/>
        </w:rPr>
        <w:tab/>
      </w:r>
      <w:r w:rsidRPr="008C1020">
        <w:rPr>
          <w:rFonts w:ascii="Times New Roman" w:hAnsi="Times New Roman" w:cs="Times New Roman"/>
          <w:b/>
          <w:bCs/>
          <w:lang w:val="ro-RO"/>
        </w:rPr>
        <w:t>Conectivitatea cu baza de date</w:t>
      </w:r>
      <w:r w:rsidRPr="008C1020">
        <w:rPr>
          <w:rFonts w:ascii="Times New Roman" w:hAnsi="Times New Roman" w:cs="Times New Roman"/>
          <w:lang w:val="ro-RO"/>
        </w:rPr>
        <w:t>: Pentru stocarea și gestionarea informațiilor privind</w:t>
      </w:r>
      <w:r w:rsidR="00D26207">
        <w:rPr>
          <w:rFonts w:ascii="Times New Roman" w:hAnsi="Times New Roman" w:cs="Times New Roman"/>
          <w:lang w:val="ro-RO"/>
        </w:rPr>
        <w:t xml:space="preserve"> configurarea meniului,</w:t>
      </w:r>
      <w:r w:rsidRPr="008C1020">
        <w:rPr>
          <w:rFonts w:ascii="Times New Roman" w:hAnsi="Times New Roman" w:cs="Times New Roman"/>
          <w:lang w:val="ro-RO"/>
        </w:rPr>
        <w:t xml:space="preserve"> bonurile, rapoartele si utilizatorii, s-a utilizat Microsoft SQL Server</w:t>
      </w:r>
      <w:r w:rsidRPr="004D1D13">
        <w:rPr>
          <w:rFonts w:ascii="Times New Roman" w:hAnsi="Times New Roman" w:cs="Times New Roman"/>
          <w:color w:val="FF0000"/>
          <w:lang w:val="ro-RO"/>
        </w:rPr>
        <w:t xml:space="preserve">. </w:t>
      </w:r>
      <w:r w:rsidRPr="004D1D13">
        <w:rPr>
          <w:rFonts w:ascii="Times New Roman" w:hAnsi="Times New Roman" w:cs="Times New Roman"/>
          <w:lang w:val="ro-RO"/>
        </w:rPr>
        <w:t>Acest sistem de gestiune a bazelor de date relaționale oferă un nivel ridicat de securitate, performanță și stabilitate. Prin intermediul conexiunii cu baza de date, aplicația permite salvarea și recuperarea datelor într-un mod structurat și eficient.</w:t>
      </w:r>
    </w:p>
    <w:p w14:paraId="06EFB3EA" w14:textId="3EB7161D" w:rsidR="004D1D13" w:rsidRDefault="004D1D13" w:rsidP="004D1D13">
      <w:pPr>
        <w:rPr>
          <w:rFonts w:ascii="Times New Roman" w:hAnsi="Times New Roman" w:cs="Times New Roman"/>
          <w:lang w:val="ro-RO"/>
        </w:rPr>
      </w:pPr>
      <w:r w:rsidRPr="004D1D13">
        <w:rPr>
          <w:rFonts w:ascii="Times New Roman" w:hAnsi="Times New Roman" w:cs="Times New Roman"/>
          <w:lang w:val="ro-RO"/>
        </w:rPr>
        <w:t>Utilizarea acestor componente software în cadrul aplicației "</w:t>
      </w:r>
      <w:r>
        <w:rPr>
          <w:rFonts w:ascii="Times New Roman" w:hAnsi="Times New Roman" w:cs="Times New Roman"/>
          <w:lang w:val="ro-RO"/>
        </w:rPr>
        <w:t>Quick Serve</w:t>
      </w:r>
      <w:r w:rsidRPr="004D1D13">
        <w:rPr>
          <w:rFonts w:ascii="Times New Roman" w:hAnsi="Times New Roman" w:cs="Times New Roman"/>
          <w:lang w:val="ro-RO"/>
        </w:rPr>
        <w:t>" permite dezvoltatorilor să creeze și să ofere o experiență de utilizare consistentă, ușor de utilizat și fiabilă utilizatorilor finali.</w:t>
      </w:r>
    </w:p>
    <w:p w14:paraId="0EB9628A" w14:textId="77777777" w:rsidR="004D1D13" w:rsidRDefault="004D1D13" w:rsidP="004D1D13">
      <w:pPr>
        <w:ind w:left="720"/>
      </w:pPr>
      <w:r>
        <w:rPr>
          <w:b/>
          <w:bCs/>
          <w:sz w:val="26"/>
          <w:szCs w:val="26"/>
        </w:rPr>
        <w:t xml:space="preserve">    3.3 </w:t>
      </w:r>
      <w:proofErr w:type="spellStart"/>
      <w:r>
        <w:rPr>
          <w:b/>
          <w:bCs/>
          <w:sz w:val="26"/>
          <w:szCs w:val="26"/>
        </w:rPr>
        <w:t>Constrângeri</w:t>
      </w:r>
      <w:proofErr w:type="spellEnd"/>
      <w:r>
        <w:rPr>
          <w:b/>
          <w:bCs/>
          <w:sz w:val="26"/>
          <w:szCs w:val="26"/>
        </w:rPr>
        <w:t xml:space="preserve"> de design</w:t>
      </w:r>
    </w:p>
    <w:p w14:paraId="7905FC34" w14:textId="77777777" w:rsidR="004D1D13" w:rsidRDefault="004D1D13" w:rsidP="004D1D13">
      <w:pPr>
        <w:ind w:left="720"/>
        <w:rPr>
          <w:b/>
          <w:bCs/>
          <w:sz w:val="26"/>
          <w:szCs w:val="26"/>
        </w:rPr>
      </w:pPr>
    </w:p>
    <w:p w14:paraId="75A9604E" w14:textId="36B466AD" w:rsidR="004D1D13" w:rsidRDefault="004D1D13" w:rsidP="004D1D13">
      <w:r>
        <w:rPr>
          <w:b/>
          <w:bCs/>
          <w:sz w:val="26"/>
          <w:szCs w:val="26"/>
        </w:rPr>
        <w:tab/>
      </w:r>
      <w:proofErr w:type="spellStart"/>
      <w:r>
        <w:rPr>
          <w:rFonts w:eastAsia="Calibri"/>
          <w:sz w:val="24"/>
          <w:szCs w:val="24"/>
        </w:rPr>
        <w:t>Aplicația</w:t>
      </w:r>
      <w:proofErr w:type="spellEnd"/>
      <w:r>
        <w:rPr>
          <w:rFonts w:eastAsia="Calibri"/>
          <w:sz w:val="24"/>
          <w:szCs w:val="24"/>
        </w:rPr>
        <w:t xml:space="preserve"> "Quick Serve" are </w:t>
      </w:r>
      <w:proofErr w:type="spellStart"/>
      <w:r>
        <w:rPr>
          <w:rFonts w:eastAsia="Calibri"/>
          <w:sz w:val="24"/>
          <w:szCs w:val="24"/>
        </w:rPr>
        <w:t>anumite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constrângeri</w:t>
      </w:r>
      <w:proofErr w:type="spellEnd"/>
      <w:r>
        <w:rPr>
          <w:rFonts w:eastAsia="Calibri"/>
          <w:sz w:val="24"/>
          <w:szCs w:val="24"/>
        </w:rPr>
        <w:t xml:space="preserve"> de design care au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luate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considerare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procesul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dezvoltare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Acestea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includ</w:t>
      </w:r>
      <w:proofErr w:type="spellEnd"/>
      <w:r>
        <w:rPr>
          <w:rFonts w:eastAsia="Calibri"/>
          <w:sz w:val="24"/>
          <w:szCs w:val="24"/>
        </w:rPr>
        <w:t>:</w:t>
      </w:r>
    </w:p>
    <w:p w14:paraId="7DE095A1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2BD94716" w14:textId="1D5A4609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lastRenderedPageBreak/>
        <w:t>Interfață</w:t>
      </w:r>
      <w:proofErr w:type="spellEnd"/>
      <w:r>
        <w:rPr>
          <w:rFonts w:eastAsia="Calibri"/>
          <w:b/>
          <w:bCs/>
          <w:sz w:val="26"/>
          <w:szCs w:val="26"/>
        </w:rPr>
        <w:t xml:space="preserve"> cu </w:t>
      </w:r>
      <w:proofErr w:type="spellStart"/>
      <w:r>
        <w:rPr>
          <w:rFonts w:eastAsia="Calibri"/>
          <w:b/>
          <w:bCs/>
          <w:sz w:val="26"/>
          <w:szCs w:val="26"/>
        </w:rPr>
        <w:t>utilizatorul</w:t>
      </w:r>
      <w:proofErr w:type="spellEnd"/>
      <w:r>
        <w:rPr>
          <w:rFonts w:eastAsia="Calibri"/>
          <w:b/>
          <w:bCs/>
          <w:sz w:val="26"/>
          <w:szCs w:val="26"/>
        </w:rPr>
        <w:t>:</w:t>
      </w:r>
      <w:r>
        <w:rPr>
          <w:rFonts w:eastAsia="Calibri"/>
          <w:sz w:val="26"/>
          <w:szCs w:val="26"/>
        </w:rPr>
        <w:t xml:space="preserve"> </w:t>
      </w:r>
      <w:proofErr w:type="spellStart"/>
      <w:r>
        <w:rPr>
          <w:rFonts w:eastAsia="Calibri"/>
          <w:sz w:val="24"/>
          <w:szCs w:val="24"/>
        </w:rPr>
        <w:t>Interfața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realizată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utilizând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tehnologia</w:t>
      </w:r>
      <w:proofErr w:type="spellEnd"/>
      <w:r>
        <w:rPr>
          <w:rFonts w:eastAsia="Calibri"/>
          <w:sz w:val="24"/>
          <w:szCs w:val="24"/>
        </w:rPr>
        <w:t xml:space="preserve"> </w:t>
      </w:r>
      <w:r w:rsidR="00020605" w:rsidRPr="008C1020">
        <w:rPr>
          <w:rFonts w:ascii="Times New Roman" w:hAnsi="Times New Roman" w:cs="Times New Roman"/>
          <w:lang w:val="ro-RO"/>
        </w:rPr>
        <w:t>React JS</w:t>
      </w:r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Aceasta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permite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crearea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unei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interfețe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grafice</w:t>
      </w:r>
      <w:proofErr w:type="spellEnd"/>
      <w:r>
        <w:rPr>
          <w:rFonts w:eastAsia="Calibri"/>
          <w:sz w:val="24"/>
          <w:szCs w:val="24"/>
        </w:rPr>
        <w:t xml:space="preserve"> simple, </w:t>
      </w:r>
      <w:proofErr w:type="spellStart"/>
      <w:r>
        <w:rPr>
          <w:rFonts w:eastAsia="Calibri"/>
          <w:sz w:val="24"/>
          <w:szCs w:val="24"/>
        </w:rPr>
        <w:t>dar</w:t>
      </w:r>
      <w:proofErr w:type="spellEnd"/>
      <w:r>
        <w:rPr>
          <w:rFonts w:eastAsia="Calibri"/>
          <w:sz w:val="24"/>
          <w:szCs w:val="24"/>
        </w:rPr>
        <w:t xml:space="preserve"> care </w:t>
      </w:r>
      <w:proofErr w:type="spellStart"/>
      <w:r>
        <w:rPr>
          <w:rFonts w:eastAsia="Calibri"/>
          <w:sz w:val="24"/>
          <w:szCs w:val="24"/>
        </w:rPr>
        <w:t>conține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suficiente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detalii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oferi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utilizatorului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acces</w:t>
      </w:r>
      <w:proofErr w:type="spellEnd"/>
      <w:r>
        <w:rPr>
          <w:rFonts w:eastAsia="Calibri"/>
          <w:sz w:val="24"/>
          <w:szCs w:val="24"/>
        </w:rPr>
        <w:t xml:space="preserve"> la </w:t>
      </w:r>
      <w:proofErr w:type="spellStart"/>
      <w:r>
        <w:rPr>
          <w:rFonts w:eastAsia="Calibri"/>
          <w:sz w:val="24"/>
          <w:szCs w:val="24"/>
        </w:rPr>
        <w:t>toate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operațiile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necesare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Interfața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proiectată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fi </w:t>
      </w:r>
      <w:proofErr w:type="spellStart"/>
      <w:r>
        <w:rPr>
          <w:rFonts w:eastAsia="Calibri"/>
          <w:sz w:val="24"/>
          <w:szCs w:val="24"/>
        </w:rPr>
        <w:t>intuitivă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ușor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utilizat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astfel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încât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poată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naviga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prin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îndeplinească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sarcinile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dorite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fără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dificultate</w:t>
      </w:r>
      <w:proofErr w:type="spellEnd"/>
      <w:r>
        <w:rPr>
          <w:rFonts w:eastAsia="Calibri"/>
          <w:sz w:val="24"/>
          <w:szCs w:val="24"/>
        </w:rPr>
        <w:t>.</w:t>
      </w:r>
    </w:p>
    <w:p w14:paraId="4988EBBC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24C875D9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t>Simplu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și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funcțional</w:t>
      </w:r>
      <w:proofErr w:type="spellEnd"/>
      <w:r>
        <w:rPr>
          <w:rFonts w:eastAsia="Calibri"/>
          <w:b/>
          <w:bCs/>
          <w:sz w:val="26"/>
          <w:szCs w:val="26"/>
        </w:rPr>
        <w:t>:</w:t>
      </w:r>
      <w:r>
        <w:rPr>
          <w:rFonts w:eastAsia="Calibri"/>
          <w:sz w:val="26"/>
          <w:szCs w:val="26"/>
        </w:rPr>
        <w:t xml:space="preserve"> </w:t>
      </w:r>
      <w:proofErr w:type="spellStart"/>
      <w:r>
        <w:rPr>
          <w:rFonts w:eastAsia="Calibri"/>
          <w:sz w:val="24"/>
          <w:szCs w:val="24"/>
        </w:rPr>
        <w:t>Designul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urmat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principiul</w:t>
      </w:r>
      <w:proofErr w:type="spellEnd"/>
      <w:r>
        <w:rPr>
          <w:rFonts w:eastAsia="Calibri"/>
          <w:sz w:val="24"/>
          <w:szCs w:val="24"/>
        </w:rPr>
        <w:t xml:space="preserve"> "</w:t>
      </w:r>
      <w:proofErr w:type="spellStart"/>
      <w:r>
        <w:rPr>
          <w:rFonts w:eastAsia="Calibri"/>
          <w:sz w:val="24"/>
          <w:szCs w:val="24"/>
        </w:rPr>
        <w:t>simplu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funcțional</w:t>
      </w:r>
      <w:proofErr w:type="spellEnd"/>
      <w:r>
        <w:rPr>
          <w:rFonts w:eastAsia="Calibri"/>
          <w:sz w:val="24"/>
          <w:szCs w:val="24"/>
        </w:rPr>
        <w:t xml:space="preserve">". S-a </w:t>
      </w:r>
      <w:proofErr w:type="spellStart"/>
      <w:r>
        <w:rPr>
          <w:rFonts w:eastAsia="Calibri"/>
          <w:sz w:val="24"/>
          <w:szCs w:val="24"/>
        </w:rPr>
        <w:t>evitat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adăugarea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elemente</w:t>
      </w:r>
      <w:proofErr w:type="spellEnd"/>
      <w:r>
        <w:rPr>
          <w:rFonts w:eastAsia="Calibri"/>
          <w:sz w:val="24"/>
          <w:szCs w:val="24"/>
        </w:rPr>
        <w:t xml:space="preserve"> inutile </w:t>
      </w:r>
      <w:proofErr w:type="spellStart"/>
      <w:r>
        <w:rPr>
          <w:rFonts w:eastAsia="Calibri"/>
          <w:sz w:val="24"/>
          <w:szCs w:val="24"/>
        </w:rPr>
        <w:t>sau</w:t>
      </w:r>
      <w:proofErr w:type="spellEnd"/>
      <w:r>
        <w:rPr>
          <w:rFonts w:eastAsia="Calibri"/>
          <w:sz w:val="24"/>
          <w:szCs w:val="24"/>
        </w:rPr>
        <w:t xml:space="preserve"> complicate care </w:t>
      </w:r>
      <w:proofErr w:type="spellStart"/>
      <w:r>
        <w:rPr>
          <w:rFonts w:eastAsia="Calibri"/>
          <w:sz w:val="24"/>
          <w:szCs w:val="24"/>
        </w:rPr>
        <w:t>ar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putea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confuza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sau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putea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afecta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performanța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Interfața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concepută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oferi</w:t>
      </w:r>
      <w:proofErr w:type="spellEnd"/>
      <w:r>
        <w:rPr>
          <w:rFonts w:eastAsia="Calibri"/>
          <w:sz w:val="24"/>
          <w:szCs w:val="24"/>
        </w:rPr>
        <w:t xml:space="preserve"> o </w:t>
      </w:r>
      <w:proofErr w:type="spellStart"/>
      <w:r>
        <w:rPr>
          <w:rFonts w:eastAsia="Calibri"/>
          <w:sz w:val="24"/>
          <w:szCs w:val="24"/>
        </w:rPr>
        <w:t>experiență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utilizare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clară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directă</w:t>
      </w:r>
      <w:proofErr w:type="spellEnd"/>
      <w:r>
        <w:rPr>
          <w:rFonts w:eastAsia="Calibri"/>
          <w:sz w:val="24"/>
          <w:szCs w:val="24"/>
        </w:rPr>
        <w:t xml:space="preserve">, cu accent pe </w:t>
      </w:r>
      <w:proofErr w:type="spellStart"/>
      <w:r>
        <w:rPr>
          <w:rFonts w:eastAsia="Calibri"/>
          <w:sz w:val="24"/>
          <w:szCs w:val="24"/>
        </w:rPr>
        <w:t>accesibilitatea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eficiența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operațiilor</w:t>
      </w:r>
      <w:proofErr w:type="spellEnd"/>
      <w:r>
        <w:rPr>
          <w:rFonts w:eastAsia="Calibri"/>
          <w:sz w:val="24"/>
          <w:szCs w:val="24"/>
        </w:rPr>
        <w:t>.</w:t>
      </w:r>
    </w:p>
    <w:p w14:paraId="395DC48C" w14:textId="77777777" w:rsidR="004D1D13" w:rsidRDefault="004D1D13" w:rsidP="004D1D13">
      <w:r>
        <w:rPr>
          <w:rFonts w:eastAsia="Calibri"/>
          <w:sz w:val="24"/>
          <w:szCs w:val="24"/>
        </w:rPr>
        <w:t xml:space="preserve">Este important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menționezi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designul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adaptat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funcție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specificul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acesteia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urmărindu</w:t>
      </w:r>
      <w:proofErr w:type="spellEnd"/>
      <w:r>
        <w:rPr>
          <w:rFonts w:eastAsia="Calibri"/>
          <w:sz w:val="24"/>
          <w:szCs w:val="24"/>
        </w:rPr>
        <w:t xml:space="preserve">-se </w:t>
      </w:r>
      <w:proofErr w:type="spellStart"/>
      <w:r>
        <w:rPr>
          <w:rFonts w:eastAsia="Calibri"/>
          <w:sz w:val="24"/>
          <w:szCs w:val="24"/>
        </w:rPr>
        <w:t>obiectivele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simplu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funcțional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Astfel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utilizatorii</w:t>
      </w:r>
      <w:proofErr w:type="spellEnd"/>
      <w:r>
        <w:rPr>
          <w:rFonts w:eastAsia="Calibri"/>
          <w:sz w:val="24"/>
          <w:szCs w:val="24"/>
        </w:rPr>
        <w:t xml:space="preserve"> pot </w:t>
      </w:r>
      <w:proofErr w:type="spellStart"/>
      <w:r>
        <w:rPr>
          <w:rFonts w:eastAsia="Calibri"/>
          <w:sz w:val="24"/>
          <w:szCs w:val="24"/>
        </w:rPr>
        <w:t>interacționa</w:t>
      </w:r>
      <w:proofErr w:type="spellEnd"/>
      <w:r>
        <w:rPr>
          <w:rFonts w:eastAsia="Calibri"/>
          <w:sz w:val="24"/>
          <w:szCs w:val="24"/>
        </w:rPr>
        <w:t xml:space="preserve"> cu </w:t>
      </w:r>
      <w:proofErr w:type="spellStart"/>
      <w:r>
        <w:rPr>
          <w:rFonts w:eastAsia="Calibri"/>
          <w:sz w:val="24"/>
          <w:szCs w:val="24"/>
        </w:rPr>
        <w:t>aplicația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într</w:t>
      </w:r>
      <w:proofErr w:type="spellEnd"/>
      <w:r>
        <w:rPr>
          <w:rFonts w:eastAsia="Calibri"/>
          <w:sz w:val="24"/>
          <w:szCs w:val="24"/>
        </w:rPr>
        <w:t xml:space="preserve">-un mod </w:t>
      </w:r>
      <w:proofErr w:type="spellStart"/>
      <w:r>
        <w:rPr>
          <w:rFonts w:eastAsia="Calibri"/>
          <w:sz w:val="24"/>
          <w:szCs w:val="24"/>
        </w:rPr>
        <w:t>intuitiv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pot </w:t>
      </w:r>
      <w:proofErr w:type="spellStart"/>
      <w:r>
        <w:rPr>
          <w:rFonts w:eastAsia="Calibri"/>
          <w:sz w:val="24"/>
          <w:szCs w:val="24"/>
        </w:rPr>
        <w:t>efectua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operațiunile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necesare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într</w:t>
      </w:r>
      <w:proofErr w:type="spellEnd"/>
      <w:r>
        <w:rPr>
          <w:rFonts w:eastAsia="Calibri"/>
          <w:sz w:val="24"/>
          <w:szCs w:val="24"/>
        </w:rPr>
        <w:t xml:space="preserve">-un mod </w:t>
      </w:r>
      <w:proofErr w:type="spellStart"/>
      <w:r>
        <w:rPr>
          <w:rFonts w:eastAsia="Calibri"/>
          <w:sz w:val="24"/>
          <w:szCs w:val="24"/>
        </w:rPr>
        <w:t>eficient</w:t>
      </w:r>
      <w:proofErr w:type="spellEnd"/>
      <w:r>
        <w:rPr>
          <w:rFonts w:eastAsia="Calibri"/>
          <w:sz w:val="24"/>
          <w:szCs w:val="24"/>
        </w:rPr>
        <w:t>.</w:t>
      </w:r>
    </w:p>
    <w:p w14:paraId="5D4A09F9" w14:textId="77777777" w:rsidR="004D1D13" w:rsidRDefault="004D1D13" w:rsidP="004D1D13">
      <w:r>
        <w:rPr>
          <w:b/>
          <w:bCs/>
          <w:sz w:val="32"/>
          <w:szCs w:val="32"/>
        </w:rPr>
        <w:t xml:space="preserve">4. </w:t>
      </w:r>
      <w:proofErr w:type="spellStart"/>
      <w:r>
        <w:rPr>
          <w:b/>
          <w:bCs/>
          <w:sz w:val="32"/>
          <w:szCs w:val="32"/>
        </w:rPr>
        <w:t>Diagrame</w:t>
      </w:r>
      <w:proofErr w:type="spellEnd"/>
      <w:r>
        <w:rPr>
          <w:b/>
          <w:bCs/>
          <w:sz w:val="32"/>
          <w:szCs w:val="32"/>
        </w:rPr>
        <w:t xml:space="preserve"> UML</w:t>
      </w:r>
    </w:p>
    <w:p w14:paraId="7C6D6A7F" w14:textId="77777777" w:rsidR="004D1D13" w:rsidRDefault="004D1D13" w:rsidP="004D1D13">
      <w:pPr>
        <w:rPr>
          <w:b/>
          <w:bCs/>
          <w:sz w:val="26"/>
          <w:szCs w:val="26"/>
        </w:rPr>
      </w:pPr>
    </w:p>
    <w:p w14:paraId="0C9B9090" w14:textId="77777777" w:rsidR="004D1D13" w:rsidRDefault="004D1D13" w:rsidP="004D1D13">
      <w:pPr>
        <w:rPr>
          <w:b/>
          <w:bCs/>
          <w:sz w:val="26"/>
          <w:szCs w:val="26"/>
        </w:rPr>
      </w:pPr>
    </w:p>
    <w:p w14:paraId="470592B1" w14:textId="77777777" w:rsidR="004D1D13" w:rsidRDefault="004D1D13" w:rsidP="004D1D13">
      <w:r>
        <w:rPr>
          <w:b/>
          <w:bCs/>
          <w:sz w:val="26"/>
          <w:szCs w:val="26"/>
        </w:rPr>
        <w:t xml:space="preserve">4.1) </w:t>
      </w:r>
      <w:proofErr w:type="spellStart"/>
      <w:r>
        <w:rPr>
          <w:b/>
          <w:bCs/>
          <w:sz w:val="26"/>
          <w:szCs w:val="26"/>
        </w:rPr>
        <w:t>Diagrama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cazuri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utilizare</w:t>
      </w:r>
      <w:proofErr w:type="spellEnd"/>
    </w:p>
    <w:p w14:paraId="3BD97AD9" w14:textId="77777777" w:rsidR="004D1D13" w:rsidRDefault="004D1D13" w:rsidP="004D1D13">
      <w:pPr>
        <w:rPr>
          <w:b/>
          <w:bCs/>
          <w:sz w:val="26"/>
          <w:szCs w:val="26"/>
        </w:rPr>
      </w:pPr>
    </w:p>
    <w:p w14:paraId="214ABBEA" w14:textId="248C612A" w:rsidR="004D1D13" w:rsidRPr="00B91FA1" w:rsidRDefault="00B91FA1" w:rsidP="004D1D13">
      <w:pPr>
        <w:rPr>
          <w:b/>
          <w:bCs/>
          <w:color w:val="FF0000"/>
          <w:sz w:val="26"/>
          <w:szCs w:val="26"/>
        </w:rPr>
      </w:pPr>
      <w:r w:rsidRPr="00B91FA1">
        <w:rPr>
          <w:b/>
          <w:bCs/>
          <w:color w:val="FF0000"/>
          <w:sz w:val="26"/>
          <w:szCs w:val="26"/>
        </w:rPr>
        <w:t xml:space="preserve">OCTAVIAN </w:t>
      </w:r>
    </w:p>
    <w:p w14:paraId="4B17B4C2" w14:textId="58B6037A" w:rsidR="004D1D13" w:rsidRDefault="004D1D13" w:rsidP="004D1D13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E9FE6E5" wp14:editId="66A0FC0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41880" cy="2701925"/>
            <wp:effectExtent l="0" t="0" r="1270" b="3175"/>
            <wp:wrapSquare wrapText="largest"/>
            <wp:docPr id="325214600" name="Picture 17" descr="A diagram of a person with green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14600" name="Picture 17" descr="A diagram of a person with green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" t="-12" r="-1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2701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E4B85" w14:textId="77777777" w:rsidR="004D1D13" w:rsidRDefault="004D1D13" w:rsidP="004D1D13">
      <w:pPr>
        <w:rPr>
          <w:b/>
          <w:bCs/>
          <w:sz w:val="26"/>
          <w:szCs w:val="26"/>
        </w:rPr>
      </w:pPr>
    </w:p>
    <w:p w14:paraId="73240D5F" w14:textId="77777777" w:rsidR="004D1D13" w:rsidRDefault="004D1D13" w:rsidP="004D1D13">
      <w:pPr>
        <w:rPr>
          <w:b/>
          <w:bCs/>
          <w:sz w:val="26"/>
          <w:szCs w:val="26"/>
        </w:rPr>
      </w:pPr>
    </w:p>
    <w:p w14:paraId="4921F078" w14:textId="77777777" w:rsidR="004D1D13" w:rsidRDefault="004D1D13" w:rsidP="004D1D13">
      <w:pPr>
        <w:rPr>
          <w:b/>
          <w:bCs/>
          <w:sz w:val="26"/>
          <w:szCs w:val="26"/>
        </w:rPr>
      </w:pPr>
    </w:p>
    <w:p w14:paraId="36130848" w14:textId="77777777" w:rsidR="004D1D13" w:rsidRDefault="004D1D13" w:rsidP="004D1D13">
      <w:pPr>
        <w:rPr>
          <w:b/>
          <w:bCs/>
          <w:sz w:val="26"/>
          <w:szCs w:val="26"/>
        </w:rPr>
      </w:pPr>
    </w:p>
    <w:p w14:paraId="13318016" w14:textId="77777777" w:rsidR="004D1D13" w:rsidRDefault="004D1D13" w:rsidP="004D1D13">
      <w:pPr>
        <w:rPr>
          <w:b/>
          <w:bCs/>
          <w:sz w:val="26"/>
          <w:szCs w:val="26"/>
        </w:rPr>
      </w:pPr>
    </w:p>
    <w:p w14:paraId="6D0B7BDE" w14:textId="77777777" w:rsidR="004D1D13" w:rsidRDefault="004D1D13" w:rsidP="004D1D13">
      <w:pPr>
        <w:rPr>
          <w:b/>
          <w:bCs/>
          <w:sz w:val="26"/>
          <w:szCs w:val="26"/>
        </w:rPr>
      </w:pPr>
    </w:p>
    <w:p w14:paraId="6C9BF679" w14:textId="77777777" w:rsidR="004D1D13" w:rsidRDefault="004D1D13" w:rsidP="004D1D13">
      <w:pPr>
        <w:rPr>
          <w:b/>
          <w:bCs/>
          <w:sz w:val="26"/>
          <w:szCs w:val="26"/>
        </w:rPr>
      </w:pPr>
    </w:p>
    <w:p w14:paraId="364B5F7E" w14:textId="77777777" w:rsidR="004D1D13" w:rsidRDefault="004D1D13" w:rsidP="004D1D13">
      <w:pPr>
        <w:rPr>
          <w:b/>
          <w:bCs/>
          <w:sz w:val="26"/>
          <w:szCs w:val="26"/>
        </w:rPr>
      </w:pPr>
    </w:p>
    <w:p w14:paraId="049B2F08" w14:textId="77777777" w:rsidR="004D1D13" w:rsidRDefault="004D1D13" w:rsidP="004D1D13">
      <w:pPr>
        <w:rPr>
          <w:b/>
          <w:bCs/>
          <w:sz w:val="26"/>
          <w:szCs w:val="26"/>
        </w:rPr>
      </w:pPr>
    </w:p>
    <w:p w14:paraId="5067F99B" w14:textId="77777777" w:rsidR="004D1D13" w:rsidRDefault="004D1D13" w:rsidP="004D1D13">
      <w:pPr>
        <w:rPr>
          <w:b/>
          <w:bCs/>
          <w:sz w:val="26"/>
          <w:szCs w:val="26"/>
        </w:rPr>
      </w:pPr>
    </w:p>
    <w:p w14:paraId="3FDF95E3" w14:textId="77777777" w:rsidR="004D1D13" w:rsidRDefault="004D1D13" w:rsidP="004D1D13">
      <w:pPr>
        <w:rPr>
          <w:b/>
          <w:bCs/>
          <w:sz w:val="26"/>
          <w:szCs w:val="26"/>
        </w:rPr>
      </w:pPr>
    </w:p>
    <w:p w14:paraId="7F85F27D" w14:textId="77777777" w:rsidR="004D1D13" w:rsidRDefault="004D1D13" w:rsidP="004D1D13">
      <w:r>
        <w:rPr>
          <w:b/>
          <w:bCs/>
          <w:sz w:val="26"/>
          <w:szCs w:val="26"/>
        </w:rPr>
        <w:t xml:space="preserve">4.2) </w:t>
      </w:r>
      <w:proofErr w:type="spellStart"/>
      <w:r>
        <w:rPr>
          <w:b/>
          <w:bCs/>
          <w:sz w:val="26"/>
          <w:szCs w:val="26"/>
        </w:rPr>
        <w:t>Diagrama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clase</w:t>
      </w:r>
      <w:proofErr w:type="spellEnd"/>
    </w:p>
    <w:p w14:paraId="50B49B1F" w14:textId="77777777" w:rsidR="004D1D13" w:rsidRDefault="004D1D13" w:rsidP="004D1D13">
      <w:pPr>
        <w:rPr>
          <w:b/>
          <w:bCs/>
          <w:sz w:val="26"/>
          <w:szCs w:val="26"/>
        </w:rPr>
      </w:pPr>
    </w:p>
    <w:p w14:paraId="7AD167D9" w14:textId="77777777" w:rsidR="00B91FA1" w:rsidRPr="00B91FA1" w:rsidRDefault="00B91FA1" w:rsidP="00B91FA1">
      <w:pPr>
        <w:rPr>
          <w:b/>
          <w:bCs/>
          <w:color w:val="FF0000"/>
          <w:sz w:val="26"/>
          <w:szCs w:val="26"/>
        </w:rPr>
      </w:pPr>
      <w:r w:rsidRPr="00B91FA1">
        <w:rPr>
          <w:b/>
          <w:bCs/>
          <w:color w:val="FF0000"/>
          <w:sz w:val="26"/>
          <w:szCs w:val="26"/>
        </w:rPr>
        <w:t xml:space="preserve">OCTAVIAN </w:t>
      </w:r>
    </w:p>
    <w:p w14:paraId="3BAFDBE3" w14:textId="77777777" w:rsidR="004D1D13" w:rsidRDefault="004D1D13" w:rsidP="004D1D13">
      <w:pPr>
        <w:rPr>
          <w:b/>
          <w:bCs/>
          <w:sz w:val="26"/>
          <w:szCs w:val="26"/>
        </w:rPr>
      </w:pPr>
    </w:p>
    <w:p w14:paraId="64937552" w14:textId="6FFCF7CB" w:rsidR="004D1D13" w:rsidRDefault="004D1D13" w:rsidP="004D1D13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FCFDE06" wp14:editId="7BAB35C6">
            <wp:extent cx="5943600" cy="1476375"/>
            <wp:effectExtent l="0" t="0" r="0" b="9525"/>
            <wp:docPr id="207353069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30695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15" r="-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AD2C" w14:textId="77777777" w:rsidR="004D1D13" w:rsidRDefault="004D1D13" w:rsidP="004D1D13">
      <w:pPr>
        <w:rPr>
          <w:b/>
          <w:bCs/>
          <w:sz w:val="26"/>
          <w:szCs w:val="26"/>
        </w:rPr>
      </w:pPr>
    </w:p>
    <w:p w14:paraId="4FE8376B" w14:textId="77777777" w:rsidR="004D1D13" w:rsidRDefault="004D1D13" w:rsidP="004D1D1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4.3) </w:t>
      </w:r>
      <w:proofErr w:type="spellStart"/>
      <w:r>
        <w:rPr>
          <w:b/>
          <w:bCs/>
          <w:sz w:val="26"/>
          <w:szCs w:val="26"/>
        </w:rPr>
        <w:t>Diagrama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activități</w:t>
      </w:r>
      <w:proofErr w:type="spellEnd"/>
    </w:p>
    <w:p w14:paraId="7E572A15" w14:textId="77777777" w:rsidR="00B91FA1" w:rsidRPr="00B91FA1" w:rsidRDefault="00B91FA1" w:rsidP="00B91FA1">
      <w:pPr>
        <w:rPr>
          <w:b/>
          <w:bCs/>
          <w:color w:val="FF0000"/>
          <w:sz w:val="26"/>
          <w:szCs w:val="26"/>
        </w:rPr>
      </w:pPr>
      <w:r w:rsidRPr="00B91FA1">
        <w:rPr>
          <w:b/>
          <w:bCs/>
          <w:color w:val="FF0000"/>
          <w:sz w:val="26"/>
          <w:szCs w:val="26"/>
        </w:rPr>
        <w:t xml:space="preserve">OCTAVIAN </w:t>
      </w:r>
    </w:p>
    <w:p w14:paraId="1DB33078" w14:textId="77777777" w:rsidR="00B91FA1" w:rsidRDefault="00B91FA1" w:rsidP="004D1D13"/>
    <w:p w14:paraId="1AA2D3D2" w14:textId="77777777" w:rsidR="004D1D13" w:rsidRDefault="004D1D13" w:rsidP="004D1D13">
      <w:bookmarkStart w:id="0" w:name="_Hlk136218172"/>
    </w:p>
    <w:p w14:paraId="73A4F1DB" w14:textId="28B2314D" w:rsidR="004D1D13" w:rsidRDefault="004D1D13" w:rsidP="004D1D13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769A313" wp14:editId="2D1E3A3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2330" cy="2870200"/>
            <wp:effectExtent l="0" t="0" r="1270" b="6350"/>
            <wp:wrapSquare wrapText="largest"/>
            <wp:docPr id="1060396198" name="Picture 16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96198" name="Picture 16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11" r="-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870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9DF6535" w14:textId="77777777" w:rsidR="004D1D13" w:rsidRDefault="004D1D13" w:rsidP="004D1D1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4.4) </w:t>
      </w:r>
      <w:proofErr w:type="spellStart"/>
      <w:r>
        <w:rPr>
          <w:b/>
          <w:bCs/>
          <w:sz w:val="26"/>
          <w:szCs w:val="26"/>
        </w:rPr>
        <w:t>Diagrama</w:t>
      </w:r>
      <w:proofErr w:type="spellEnd"/>
      <w:r>
        <w:rPr>
          <w:b/>
          <w:bCs/>
          <w:sz w:val="26"/>
          <w:szCs w:val="26"/>
        </w:rPr>
        <w:t xml:space="preserve"> de </w:t>
      </w:r>
      <w:proofErr w:type="spellStart"/>
      <w:r>
        <w:rPr>
          <w:b/>
          <w:bCs/>
          <w:sz w:val="26"/>
          <w:szCs w:val="26"/>
        </w:rPr>
        <w:t>secvențe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pentru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utilizator</w:t>
      </w:r>
      <w:proofErr w:type="spellEnd"/>
    </w:p>
    <w:p w14:paraId="7EC52F47" w14:textId="77777777" w:rsidR="00B91FA1" w:rsidRPr="00B91FA1" w:rsidRDefault="00B91FA1" w:rsidP="00B91FA1">
      <w:pPr>
        <w:rPr>
          <w:b/>
          <w:bCs/>
          <w:color w:val="FF0000"/>
          <w:sz w:val="26"/>
          <w:szCs w:val="26"/>
        </w:rPr>
      </w:pPr>
      <w:r w:rsidRPr="00B91FA1">
        <w:rPr>
          <w:b/>
          <w:bCs/>
          <w:color w:val="FF0000"/>
          <w:sz w:val="26"/>
          <w:szCs w:val="26"/>
        </w:rPr>
        <w:t xml:space="preserve">OCTAVIAN </w:t>
      </w:r>
    </w:p>
    <w:p w14:paraId="35090A03" w14:textId="77777777" w:rsidR="00B91FA1" w:rsidRDefault="00B91FA1" w:rsidP="004D1D13"/>
    <w:p w14:paraId="2A3A6577" w14:textId="77777777" w:rsidR="004D1D13" w:rsidRDefault="004D1D13" w:rsidP="004D1D13"/>
    <w:p w14:paraId="1D535D73" w14:textId="6E1D58DE" w:rsidR="004D1D13" w:rsidRDefault="004D1D13" w:rsidP="004D1D13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AA1FF79" wp14:editId="3FE3012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51780" cy="2675255"/>
            <wp:effectExtent l="0" t="0" r="1270" b="0"/>
            <wp:wrapSquare wrapText="largest"/>
            <wp:docPr id="263116391" name="Picture 15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16391" name="Picture 15" descr="A diagram of a softwar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23" r="-1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675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4C8BD" w14:textId="77777777" w:rsidR="004D1D13" w:rsidRDefault="004D1D13" w:rsidP="004D1D13">
      <w:pPr>
        <w:rPr>
          <w:b/>
          <w:bCs/>
          <w:sz w:val="26"/>
          <w:szCs w:val="26"/>
        </w:rPr>
      </w:pPr>
    </w:p>
    <w:p w14:paraId="5E05CAD5" w14:textId="77777777" w:rsidR="004D1D13" w:rsidRDefault="004D1D13" w:rsidP="004D1D13">
      <w:pPr>
        <w:rPr>
          <w:b/>
          <w:bCs/>
          <w:sz w:val="26"/>
          <w:szCs w:val="26"/>
        </w:rPr>
      </w:pPr>
    </w:p>
    <w:p w14:paraId="1F4334DB" w14:textId="77777777" w:rsidR="004D1D13" w:rsidRDefault="004D1D13" w:rsidP="004D1D13">
      <w:pPr>
        <w:rPr>
          <w:b/>
          <w:bCs/>
          <w:sz w:val="26"/>
          <w:szCs w:val="26"/>
        </w:rPr>
      </w:pPr>
    </w:p>
    <w:p w14:paraId="704F897A" w14:textId="77777777" w:rsidR="004D1D13" w:rsidRDefault="004D1D13" w:rsidP="004D1D13">
      <w:pPr>
        <w:rPr>
          <w:b/>
          <w:bCs/>
          <w:sz w:val="26"/>
          <w:szCs w:val="26"/>
        </w:rPr>
      </w:pPr>
    </w:p>
    <w:p w14:paraId="3659F7F2" w14:textId="77777777" w:rsidR="004D1D13" w:rsidRDefault="004D1D13" w:rsidP="004D1D13">
      <w:pPr>
        <w:rPr>
          <w:b/>
          <w:bCs/>
          <w:sz w:val="26"/>
          <w:szCs w:val="26"/>
        </w:rPr>
      </w:pPr>
    </w:p>
    <w:p w14:paraId="3489C4AC" w14:textId="77777777" w:rsidR="004D1D13" w:rsidRDefault="004D1D13" w:rsidP="004D1D13">
      <w:pPr>
        <w:rPr>
          <w:b/>
          <w:bCs/>
          <w:sz w:val="26"/>
          <w:szCs w:val="26"/>
        </w:rPr>
      </w:pPr>
    </w:p>
    <w:p w14:paraId="244AD872" w14:textId="77777777" w:rsidR="004D1D13" w:rsidRDefault="004D1D13" w:rsidP="004D1D13">
      <w:pPr>
        <w:rPr>
          <w:b/>
          <w:bCs/>
          <w:sz w:val="26"/>
          <w:szCs w:val="26"/>
        </w:rPr>
      </w:pPr>
    </w:p>
    <w:p w14:paraId="665E5EB6" w14:textId="77777777" w:rsidR="004D1D13" w:rsidRDefault="004D1D13" w:rsidP="004D1D13">
      <w:pPr>
        <w:rPr>
          <w:b/>
          <w:bCs/>
          <w:sz w:val="26"/>
          <w:szCs w:val="26"/>
        </w:rPr>
      </w:pPr>
    </w:p>
    <w:p w14:paraId="47D640C0" w14:textId="77777777" w:rsidR="004D1D13" w:rsidRDefault="004D1D13" w:rsidP="004D1D13">
      <w:pPr>
        <w:rPr>
          <w:b/>
          <w:bCs/>
          <w:sz w:val="32"/>
          <w:szCs w:val="32"/>
        </w:rPr>
      </w:pPr>
    </w:p>
    <w:p w14:paraId="017EE9A2" w14:textId="77777777" w:rsidR="004D1D13" w:rsidRDefault="004D1D13" w:rsidP="004D1D13">
      <w:pPr>
        <w:rPr>
          <w:b/>
          <w:bCs/>
          <w:sz w:val="32"/>
          <w:szCs w:val="32"/>
        </w:rPr>
      </w:pPr>
    </w:p>
    <w:p w14:paraId="7CD5A432" w14:textId="77777777" w:rsidR="004D1D13" w:rsidRDefault="004D1D13" w:rsidP="004D1D13">
      <w:pPr>
        <w:rPr>
          <w:b/>
          <w:bCs/>
          <w:sz w:val="32"/>
          <w:szCs w:val="32"/>
        </w:rPr>
      </w:pPr>
    </w:p>
    <w:p w14:paraId="2B0902C9" w14:textId="002FF8CA" w:rsidR="004D1D13" w:rsidRDefault="00D26207" w:rsidP="004D1D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proofErr w:type="spellStart"/>
      <w:r>
        <w:rPr>
          <w:b/>
          <w:bCs/>
          <w:sz w:val="32"/>
          <w:szCs w:val="32"/>
        </w:rPr>
        <w:t>Pathern-uri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utilizate</w:t>
      </w:r>
      <w:proofErr w:type="spellEnd"/>
    </w:p>
    <w:p w14:paraId="0142CAD0" w14:textId="6979A9F6" w:rsidR="00D26207" w:rsidRPr="00D26207" w:rsidRDefault="00D26207" w:rsidP="00D26207">
      <w:pPr>
        <w:ind w:left="60" w:firstLine="660"/>
        <w:rPr>
          <w:rFonts w:eastAsia="Calibri"/>
          <w:sz w:val="24"/>
          <w:szCs w:val="24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rFonts w:eastAsia="Calibri"/>
          <w:b/>
          <w:bCs/>
          <w:sz w:val="26"/>
          <w:szCs w:val="26"/>
        </w:rPr>
        <w:t>MiddleWare</w:t>
      </w:r>
      <w:proofErr w:type="spellEnd"/>
      <w:r>
        <w:rPr>
          <w:rFonts w:eastAsia="Calibri"/>
          <w:b/>
          <w:bCs/>
          <w:sz w:val="26"/>
          <w:szCs w:val="26"/>
        </w:rPr>
        <w:t>:</w:t>
      </w:r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Acest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pathern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fost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conturarea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autentificarii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astfel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incat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ver</w:t>
      </w:r>
      <w:r w:rsidR="005A5CAC">
        <w:rPr>
          <w:rFonts w:eastAsia="Calibri"/>
          <w:sz w:val="24"/>
          <w:szCs w:val="24"/>
        </w:rPr>
        <w:t>i</w:t>
      </w:r>
      <w:r>
        <w:rPr>
          <w:rFonts w:eastAsia="Calibri"/>
          <w:sz w:val="24"/>
          <w:szCs w:val="24"/>
        </w:rPr>
        <w:t>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inregistrarea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unui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este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valida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i</w:t>
      </w:r>
      <w:proofErr w:type="spellEnd"/>
      <w:r>
        <w:rPr>
          <w:rFonts w:eastAsia="Calibri"/>
          <w:sz w:val="24"/>
          <w:szCs w:val="24"/>
        </w:rPr>
        <w:t xml:space="preserve"> se </w:t>
      </w:r>
      <w:proofErr w:type="spellStart"/>
      <w:r>
        <w:rPr>
          <w:rFonts w:eastAsia="Calibri"/>
          <w:sz w:val="24"/>
          <w:szCs w:val="24"/>
        </w:rPr>
        <w:t>oferi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permisiunile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vizualizare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continutului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urmatoarelor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pagini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si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protejeaza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rutele</w:t>
      </w:r>
      <w:proofErr w:type="spellEnd"/>
      <w:r w:rsidR="005A5CAC">
        <w:rPr>
          <w:rFonts w:eastAsia="Calibri"/>
          <w:sz w:val="24"/>
          <w:szCs w:val="24"/>
        </w:rPr>
        <w:t xml:space="preserve">, </w:t>
      </w:r>
      <w:proofErr w:type="spellStart"/>
      <w:r w:rsidR="005A5CAC">
        <w:rPr>
          <w:rFonts w:eastAsia="Calibri"/>
          <w:sz w:val="24"/>
          <w:szCs w:val="24"/>
        </w:rPr>
        <w:t>blocand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accesul</w:t>
      </w:r>
      <w:proofErr w:type="spellEnd"/>
      <w:r w:rsidR="005A5CAC">
        <w:rPr>
          <w:rFonts w:eastAsia="Calibri"/>
          <w:sz w:val="24"/>
          <w:szCs w:val="24"/>
        </w:rPr>
        <w:t xml:space="preserve">  </w:t>
      </w:r>
      <w:proofErr w:type="spellStart"/>
      <w:r w:rsidR="005A5CAC">
        <w:rPr>
          <w:rFonts w:eastAsia="Calibri"/>
          <w:sz w:val="24"/>
          <w:szCs w:val="24"/>
        </w:rPr>
        <w:t>catre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aceste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informatii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daca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logarea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este</w:t>
      </w:r>
      <w:proofErr w:type="spellEnd"/>
      <w:r w:rsidR="005A5CAC">
        <w:rPr>
          <w:rFonts w:eastAsia="Calibri"/>
          <w:sz w:val="24"/>
          <w:szCs w:val="24"/>
        </w:rPr>
        <w:t xml:space="preserve"> </w:t>
      </w:r>
      <w:proofErr w:type="spellStart"/>
      <w:r w:rsidR="005A5CAC">
        <w:rPr>
          <w:rFonts w:eastAsia="Calibri"/>
          <w:sz w:val="24"/>
          <w:szCs w:val="24"/>
        </w:rPr>
        <w:t>incorecta</w:t>
      </w:r>
      <w:proofErr w:type="spellEnd"/>
      <w:r w:rsidR="005A5CAC">
        <w:rPr>
          <w:rFonts w:eastAsia="Calibri"/>
          <w:sz w:val="24"/>
          <w:szCs w:val="24"/>
        </w:rPr>
        <w:t>.</w:t>
      </w:r>
    </w:p>
    <w:p w14:paraId="70BACC58" w14:textId="6AE1DDEB" w:rsidR="00D26207" w:rsidRDefault="00D26207" w:rsidP="004D1D13">
      <w:pPr>
        <w:rPr>
          <w:b/>
          <w:bCs/>
          <w:sz w:val="32"/>
          <w:szCs w:val="32"/>
        </w:rPr>
      </w:pPr>
    </w:p>
    <w:p w14:paraId="13BC9856" w14:textId="77777777" w:rsidR="004D1D13" w:rsidRDefault="004D1D13" w:rsidP="004D1D13">
      <w:pPr>
        <w:rPr>
          <w:b/>
          <w:bCs/>
          <w:sz w:val="32"/>
          <w:szCs w:val="32"/>
        </w:rPr>
      </w:pPr>
    </w:p>
    <w:p w14:paraId="452CE160" w14:textId="77777777" w:rsidR="004D1D13" w:rsidRDefault="004D1D13" w:rsidP="004D1D13">
      <w:pPr>
        <w:rPr>
          <w:b/>
          <w:bCs/>
          <w:sz w:val="32"/>
          <w:szCs w:val="32"/>
        </w:rPr>
      </w:pPr>
    </w:p>
    <w:p w14:paraId="65CEFA50" w14:textId="77777777" w:rsidR="004D1D13" w:rsidRDefault="004D1D13" w:rsidP="004D1D13">
      <w:pPr>
        <w:rPr>
          <w:b/>
          <w:bCs/>
          <w:sz w:val="32"/>
          <w:szCs w:val="32"/>
        </w:rPr>
      </w:pPr>
    </w:p>
    <w:p w14:paraId="5065B21E" w14:textId="28D3E5DD" w:rsidR="004D1D13" w:rsidRDefault="00D26207" w:rsidP="004D1D13">
      <w:r>
        <w:rPr>
          <w:b/>
          <w:bCs/>
          <w:sz w:val="32"/>
          <w:szCs w:val="32"/>
        </w:rPr>
        <w:t>6</w:t>
      </w:r>
      <w:r w:rsidR="004D1D13">
        <w:rPr>
          <w:b/>
          <w:bCs/>
          <w:sz w:val="32"/>
          <w:szCs w:val="32"/>
        </w:rPr>
        <w:t xml:space="preserve">. Modul de </w:t>
      </w:r>
      <w:proofErr w:type="spellStart"/>
      <w:r w:rsidR="004D1D13">
        <w:rPr>
          <w:b/>
          <w:bCs/>
          <w:sz w:val="32"/>
          <w:szCs w:val="32"/>
        </w:rPr>
        <w:t>utilizare</w:t>
      </w:r>
      <w:proofErr w:type="spellEnd"/>
      <w:r w:rsidR="004D1D13">
        <w:rPr>
          <w:b/>
          <w:bCs/>
          <w:sz w:val="32"/>
          <w:szCs w:val="32"/>
        </w:rPr>
        <w:t xml:space="preserve"> a </w:t>
      </w:r>
      <w:proofErr w:type="spellStart"/>
      <w:r w:rsidR="004D1D13">
        <w:rPr>
          <w:b/>
          <w:bCs/>
          <w:sz w:val="32"/>
          <w:szCs w:val="32"/>
        </w:rPr>
        <w:t>programului</w:t>
      </w:r>
      <w:proofErr w:type="spellEnd"/>
    </w:p>
    <w:p w14:paraId="686F07AE" w14:textId="77777777" w:rsidR="004D1D13" w:rsidRDefault="004D1D13" w:rsidP="004D1D13">
      <w:pPr>
        <w:rPr>
          <w:b/>
          <w:bCs/>
          <w:sz w:val="26"/>
          <w:szCs w:val="26"/>
        </w:rPr>
      </w:pPr>
    </w:p>
    <w:p w14:paraId="068695CD" w14:textId="171BD737" w:rsidR="004D1D13" w:rsidRDefault="004D1D13" w:rsidP="004D1D13">
      <w:pPr>
        <w:ind w:firstLine="720"/>
      </w:pPr>
      <w:proofErr w:type="spellStart"/>
      <w:r>
        <w:rPr>
          <w:rFonts w:eastAsia="Calibri"/>
          <w:sz w:val="24"/>
          <w:szCs w:val="24"/>
        </w:rPr>
        <w:t>Aplicația</w:t>
      </w:r>
      <w:proofErr w:type="spellEnd"/>
      <w:r>
        <w:rPr>
          <w:rFonts w:eastAsia="Calibri"/>
          <w:sz w:val="24"/>
          <w:szCs w:val="24"/>
        </w:rPr>
        <w:t xml:space="preserve"> "</w:t>
      </w:r>
      <w:r w:rsidR="00B91FA1">
        <w:rPr>
          <w:rFonts w:eastAsia="Calibri"/>
          <w:sz w:val="24"/>
          <w:szCs w:val="24"/>
        </w:rPr>
        <w:t>Quick Serve</w:t>
      </w:r>
      <w:r>
        <w:rPr>
          <w:rFonts w:eastAsia="Calibri"/>
          <w:sz w:val="24"/>
          <w:szCs w:val="24"/>
        </w:rPr>
        <w:t xml:space="preserve">" are </w:t>
      </w:r>
      <w:proofErr w:type="spellStart"/>
      <w:r>
        <w:rPr>
          <w:rFonts w:eastAsia="Calibri"/>
          <w:sz w:val="24"/>
          <w:szCs w:val="24"/>
        </w:rPr>
        <w:t>următorul</w:t>
      </w:r>
      <w:proofErr w:type="spellEnd"/>
      <w:r>
        <w:rPr>
          <w:rFonts w:eastAsia="Calibri"/>
          <w:sz w:val="24"/>
          <w:szCs w:val="24"/>
        </w:rPr>
        <w:t xml:space="preserve"> mod de </w:t>
      </w:r>
      <w:proofErr w:type="spellStart"/>
      <w:r>
        <w:rPr>
          <w:rFonts w:eastAsia="Calibri"/>
          <w:sz w:val="24"/>
          <w:szCs w:val="24"/>
        </w:rPr>
        <w:t>funcționare</w:t>
      </w:r>
      <w:proofErr w:type="spellEnd"/>
      <w:r>
        <w:rPr>
          <w:rFonts w:eastAsia="Calibri"/>
          <w:sz w:val="24"/>
          <w:szCs w:val="24"/>
        </w:rPr>
        <w:t>:</w:t>
      </w:r>
    </w:p>
    <w:p w14:paraId="742D890D" w14:textId="77777777" w:rsidR="004D1D13" w:rsidRDefault="004D1D13" w:rsidP="004D1D13">
      <w:pPr>
        <w:ind w:firstLine="420"/>
        <w:rPr>
          <w:rFonts w:eastAsia="Calibri"/>
          <w:sz w:val="26"/>
          <w:szCs w:val="26"/>
        </w:rPr>
      </w:pPr>
    </w:p>
    <w:p w14:paraId="11EF9EAD" w14:textId="25E50F3B" w:rsidR="004D1D13" w:rsidRDefault="00D26207" w:rsidP="004D1D13">
      <w:pPr>
        <w:ind w:left="60" w:firstLine="660"/>
      </w:pPr>
      <w:r>
        <w:rPr>
          <w:rFonts w:eastAsia="Calibri"/>
          <w:b/>
          <w:bCs/>
          <w:sz w:val="26"/>
          <w:szCs w:val="26"/>
        </w:rPr>
        <w:t>6</w:t>
      </w:r>
      <w:r w:rsidR="004D1D13">
        <w:rPr>
          <w:rFonts w:eastAsia="Calibri"/>
          <w:b/>
          <w:bCs/>
          <w:sz w:val="26"/>
          <w:szCs w:val="26"/>
        </w:rPr>
        <w:t xml:space="preserve">.1 </w:t>
      </w:r>
      <w:proofErr w:type="spellStart"/>
      <w:r w:rsidR="004D1D13">
        <w:rPr>
          <w:rFonts w:eastAsia="Calibri"/>
          <w:b/>
          <w:bCs/>
          <w:sz w:val="26"/>
          <w:szCs w:val="26"/>
        </w:rPr>
        <w:t>Pagina</w:t>
      </w:r>
      <w:proofErr w:type="spellEnd"/>
      <w:r w:rsidR="004D1D13">
        <w:rPr>
          <w:rFonts w:eastAsia="Calibri"/>
          <w:b/>
          <w:bCs/>
          <w:sz w:val="26"/>
          <w:szCs w:val="26"/>
        </w:rPr>
        <w:t xml:space="preserve"> de </w:t>
      </w:r>
      <w:proofErr w:type="spellStart"/>
      <w:r w:rsidR="004D1D13">
        <w:rPr>
          <w:rFonts w:eastAsia="Calibri"/>
          <w:b/>
          <w:bCs/>
          <w:sz w:val="26"/>
          <w:szCs w:val="26"/>
        </w:rPr>
        <w:t>înregistrare</w:t>
      </w:r>
      <w:proofErr w:type="spellEnd"/>
      <w:r w:rsidR="004D1D13">
        <w:rPr>
          <w:rFonts w:eastAsia="Calibri"/>
          <w:b/>
          <w:bCs/>
          <w:sz w:val="26"/>
          <w:szCs w:val="26"/>
        </w:rPr>
        <w:t>:</w:t>
      </w:r>
      <w:r w:rsidR="004D1D13">
        <w:rPr>
          <w:rFonts w:eastAsia="Calibri"/>
          <w:sz w:val="26"/>
          <w:szCs w:val="26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Când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utilizatorul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lansează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aplicația</w:t>
      </w:r>
      <w:proofErr w:type="spellEnd"/>
      <w:r w:rsidR="004D1D13">
        <w:rPr>
          <w:rFonts w:eastAsia="Calibri"/>
          <w:sz w:val="24"/>
          <w:szCs w:val="24"/>
        </w:rPr>
        <w:t xml:space="preserve">, </w:t>
      </w:r>
      <w:proofErr w:type="spellStart"/>
      <w:r w:rsidR="004D1D13">
        <w:rPr>
          <w:rFonts w:eastAsia="Calibri"/>
          <w:sz w:val="24"/>
          <w:szCs w:val="24"/>
        </w:rPr>
        <w:t>acesta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este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direcționat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către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pagina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r w:rsidR="00B91FA1">
        <w:rPr>
          <w:rFonts w:eastAsia="Calibri"/>
          <w:sz w:val="24"/>
          <w:szCs w:val="24"/>
        </w:rPr>
        <w:t xml:space="preserve">de </w:t>
      </w:r>
      <w:proofErr w:type="spellStart"/>
      <w:r w:rsidR="00B91FA1">
        <w:rPr>
          <w:rFonts w:eastAsia="Calibri"/>
          <w:sz w:val="24"/>
          <w:szCs w:val="24"/>
        </w:rPr>
        <w:t>intregistrare</w:t>
      </w:r>
      <w:proofErr w:type="spellEnd"/>
      <w:r w:rsidR="00B91FA1">
        <w:rPr>
          <w:rFonts w:eastAsia="Calibri"/>
          <w:sz w:val="24"/>
          <w:szCs w:val="24"/>
        </w:rPr>
        <w:t xml:space="preserve">, </w:t>
      </w:r>
      <w:proofErr w:type="spellStart"/>
      <w:r w:rsidR="004D1D13">
        <w:rPr>
          <w:rFonts w:eastAsia="Calibri"/>
          <w:sz w:val="24"/>
          <w:szCs w:val="24"/>
        </w:rPr>
        <w:t>unde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îi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este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oferită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opțiunea</w:t>
      </w:r>
      <w:proofErr w:type="spellEnd"/>
      <w:r w:rsidR="004D1D13">
        <w:rPr>
          <w:rFonts w:eastAsia="Calibri"/>
          <w:sz w:val="24"/>
          <w:szCs w:val="24"/>
        </w:rPr>
        <w:t xml:space="preserve"> de a se </w:t>
      </w:r>
      <w:proofErr w:type="spellStart"/>
      <w:r w:rsidR="004D1D13">
        <w:rPr>
          <w:rFonts w:eastAsia="Calibri"/>
          <w:sz w:val="24"/>
          <w:szCs w:val="24"/>
        </w:rPr>
        <w:t>înregistra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pentru</w:t>
      </w:r>
      <w:proofErr w:type="spellEnd"/>
      <w:r w:rsidR="004D1D13">
        <w:rPr>
          <w:rFonts w:eastAsia="Calibri"/>
          <w:sz w:val="24"/>
          <w:szCs w:val="24"/>
        </w:rPr>
        <w:t xml:space="preserve"> a </w:t>
      </w:r>
      <w:proofErr w:type="spellStart"/>
      <w:r w:rsidR="004D1D13">
        <w:rPr>
          <w:rFonts w:eastAsia="Calibri"/>
          <w:sz w:val="24"/>
          <w:szCs w:val="24"/>
        </w:rPr>
        <w:t>avea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acces</w:t>
      </w:r>
      <w:proofErr w:type="spellEnd"/>
      <w:r w:rsidR="004D1D13">
        <w:rPr>
          <w:rFonts w:eastAsia="Calibri"/>
          <w:sz w:val="24"/>
          <w:szCs w:val="24"/>
        </w:rPr>
        <w:t xml:space="preserve"> la </w:t>
      </w:r>
      <w:proofErr w:type="spellStart"/>
      <w:r w:rsidR="004D1D13">
        <w:rPr>
          <w:rFonts w:eastAsia="Calibri"/>
          <w:sz w:val="24"/>
          <w:szCs w:val="24"/>
        </w:rPr>
        <w:t>informațiile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oferite</w:t>
      </w:r>
      <w:proofErr w:type="spellEnd"/>
      <w:r w:rsidR="004D1D13">
        <w:rPr>
          <w:rFonts w:eastAsia="Calibri"/>
          <w:sz w:val="24"/>
          <w:szCs w:val="24"/>
        </w:rPr>
        <w:t xml:space="preserve"> de </w:t>
      </w:r>
      <w:proofErr w:type="spellStart"/>
      <w:r w:rsidR="004D1D13">
        <w:rPr>
          <w:rFonts w:eastAsia="Calibri"/>
          <w:sz w:val="24"/>
          <w:szCs w:val="24"/>
        </w:rPr>
        <w:t>aplicație</w:t>
      </w:r>
      <w:proofErr w:type="spellEnd"/>
      <w:r w:rsidR="004D1D13">
        <w:rPr>
          <w:rFonts w:eastAsia="Calibri"/>
          <w:sz w:val="24"/>
          <w:szCs w:val="24"/>
        </w:rPr>
        <w:t xml:space="preserve">. </w:t>
      </w:r>
      <w:proofErr w:type="spellStart"/>
      <w:r w:rsidR="004D1D13">
        <w:rPr>
          <w:rFonts w:eastAsia="Calibri"/>
          <w:sz w:val="24"/>
          <w:szCs w:val="24"/>
        </w:rPr>
        <w:t>În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cadrul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procesului</w:t>
      </w:r>
      <w:proofErr w:type="spellEnd"/>
      <w:r w:rsidR="004D1D13">
        <w:rPr>
          <w:rFonts w:eastAsia="Calibri"/>
          <w:sz w:val="24"/>
          <w:szCs w:val="24"/>
        </w:rPr>
        <w:t xml:space="preserve"> de </w:t>
      </w:r>
      <w:proofErr w:type="spellStart"/>
      <w:r w:rsidR="004D1D13">
        <w:rPr>
          <w:rFonts w:eastAsia="Calibri"/>
          <w:sz w:val="24"/>
          <w:szCs w:val="24"/>
        </w:rPr>
        <w:t>înregistrare</w:t>
      </w:r>
      <w:proofErr w:type="spellEnd"/>
      <w:r w:rsidR="004D1D13">
        <w:rPr>
          <w:rFonts w:eastAsia="Calibri"/>
          <w:sz w:val="24"/>
          <w:szCs w:val="24"/>
        </w:rPr>
        <w:t xml:space="preserve">, </w:t>
      </w:r>
      <w:proofErr w:type="spellStart"/>
      <w:r w:rsidR="004D1D13">
        <w:rPr>
          <w:rFonts w:eastAsia="Calibri"/>
          <w:sz w:val="24"/>
          <w:szCs w:val="24"/>
        </w:rPr>
        <w:t>utilizatorul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trebuie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să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completeze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câmpurile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necesare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și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să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furnizeze</w:t>
      </w:r>
      <w:proofErr w:type="spellEnd"/>
      <w:r w:rsidR="004D1D13">
        <w:rPr>
          <w:rFonts w:eastAsia="Calibri"/>
          <w:sz w:val="24"/>
          <w:szCs w:val="24"/>
        </w:rPr>
        <w:t xml:space="preserve"> </w:t>
      </w:r>
      <w:r w:rsidR="00B91FA1">
        <w:rPr>
          <w:rFonts w:eastAsia="Calibri"/>
          <w:sz w:val="24"/>
          <w:szCs w:val="24"/>
        </w:rPr>
        <w:t xml:space="preserve">un </w:t>
      </w:r>
      <w:proofErr w:type="spellStart"/>
      <w:r w:rsidR="00B91FA1">
        <w:rPr>
          <w:rFonts w:eastAsia="Calibri"/>
          <w:sz w:val="24"/>
          <w:szCs w:val="24"/>
        </w:rPr>
        <w:t>nume</w:t>
      </w:r>
      <w:proofErr w:type="spellEnd"/>
      <w:r w:rsidR="00B91FA1">
        <w:rPr>
          <w:rFonts w:eastAsia="Calibri"/>
          <w:sz w:val="24"/>
          <w:szCs w:val="24"/>
        </w:rPr>
        <w:t xml:space="preserve"> </w:t>
      </w:r>
      <w:proofErr w:type="spellStart"/>
      <w:r w:rsidR="004D1D13">
        <w:rPr>
          <w:rFonts w:eastAsia="Calibri"/>
          <w:sz w:val="24"/>
          <w:szCs w:val="24"/>
        </w:rPr>
        <w:t>și</w:t>
      </w:r>
      <w:proofErr w:type="spellEnd"/>
      <w:r w:rsidR="004D1D13">
        <w:rPr>
          <w:rFonts w:eastAsia="Calibri"/>
          <w:sz w:val="24"/>
          <w:szCs w:val="24"/>
        </w:rPr>
        <w:t xml:space="preserve"> o </w:t>
      </w:r>
      <w:proofErr w:type="spellStart"/>
      <w:r w:rsidR="004D1D13">
        <w:rPr>
          <w:rFonts w:eastAsia="Calibri"/>
          <w:sz w:val="24"/>
          <w:szCs w:val="24"/>
        </w:rPr>
        <w:t>parolă</w:t>
      </w:r>
      <w:proofErr w:type="spellEnd"/>
      <w:r w:rsidR="00B91FA1">
        <w:rPr>
          <w:rFonts w:eastAsia="Calibri"/>
          <w:sz w:val="24"/>
          <w:szCs w:val="24"/>
        </w:rPr>
        <w:t xml:space="preserve"> </w:t>
      </w:r>
      <w:proofErr w:type="spellStart"/>
      <w:r w:rsidR="00B91FA1">
        <w:rPr>
          <w:rFonts w:eastAsia="Calibri"/>
          <w:sz w:val="24"/>
          <w:szCs w:val="24"/>
        </w:rPr>
        <w:t>validă</w:t>
      </w:r>
      <w:proofErr w:type="spellEnd"/>
      <w:r w:rsidR="00B91FA1">
        <w:rPr>
          <w:rFonts w:eastAsia="Calibri"/>
          <w:sz w:val="24"/>
          <w:szCs w:val="24"/>
        </w:rPr>
        <w:t>.</w:t>
      </w:r>
    </w:p>
    <w:p w14:paraId="30A71C81" w14:textId="77777777" w:rsidR="004D1D13" w:rsidRDefault="004D1D13" w:rsidP="004D1D13">
      <w:pPr>
        <w:ind w:left="60" w:firstLine="660"/>
        <w:rPr>
          <w:sz w:val="24"/>
          <w:szCs w:val="24"/>
        </w:rPr>
      </w:pPr>
    </w:p>
    <w:p w14:paraId="15FD498C" w14:textId="77777777" w:rsidR="004D1D13" w:rsidRDefault="004D1D13" w:rsidP="004D1D13">
      <w:pPr>
        <w:ind w:left="60" w:firstLine="660"/>
        <w:rPr>
          <w:sz w:val="24"/>
          <w:szCs w:val="24"/>
        </w:rPr>
      </w:pPr>
    </w:p>
    <w:p w14:paraId="4190E057" w14:textId="77777777" w:rsidR="00B91FA1" w:rsidRDefault="00B91FA1" w:rsidP="004D1D13">
      <w:pPr>
        <w:ind w:left="60" w:firstLine="660"/>
      </w:pPr>
    </w:p>
    <w:p w14:paraId="30FB3AAE" w14:textId="57A38793" w:rsidR="004D1D13" w:rsidRDefault="004D1D13" w:rsidP="004D1D13">
      <w:pPr>
        <w:ind w:left="60" w:firstLine="660"/>
      </w:pPr>
    </w:p>
    <w:p w14:paraId="3106EF3E" w14:textId="77777777" w:rsidR="004D1D13" w:rsidRDefault="004D1D13" w:rsidP="004D1D13">
      <w:pPr>
        <w:ind w:left="60" w:firstLine="660"/>
      </w:pPr>
    </w:p>
    <w:p w14:paraId="7214E2AE" w14:textId="77777777" w:rsidR="004D1D13" w:rsidRDefault="004D1D13" w:rsidP="004D1D13">
      <w:pPr>
        <w:ind w:left="60" w:firstLine="660"/>
      </w:pPr>
    </w:p>
    <w:p w14:paraId="26492027" w14:textId="77777777" w:rsidR="004D1D13" w:rsidRDefault="004D1D13" w:rsidP="004D1D13">
      <w:pPr>
        <w:ind w:left="60" w:firstLine="660"/>
      </w:pPr>
    </w:p>
    <w:p w14:paraId="5E634438" w14:textId="77777777" w:rsidR="004D1D13" w:rsidRDefault="004D1D13" w:rsidP="004D1D13">
      <w:pPr>
        <w:ind w:left="60" w:firstLine="660"/>
      </w:pPr>
    </w:p>
    <w:p w14:paraId="213D0032" w14:textId="77777777" w:rsidR="004D1D13" w:rsidRDefault="004D1D13" w:rsidP="004D1D13">
      <w:pPr>
        <w:ind w:left="60" w:firstLine="660"/>
      </w:pPr>
    </w:p>
    <w:p w14:paraId="3C3D4E90" w14:textId="77777777" w:rsidR="004D1D13" w:rsidRDefault="004D1D13" w:rsidP="004D1D13">
      <w:pPr>
        <w:pStyle w:val="ListParagraph"/>
        <w:ind w:left="420"/>
        <w:rPr>
          <w:rFonts w:eastAsia="Calibri"/>
          <w:sz w:val="26"/>
          <w:szCs w:val="26"/>
        </w:rPr>
      </w:pPr>
    </w:p>
    <w:p w14:paraId="16FBC055" w14:textId="77777777" w:rsidR="004D1D13" w:rsidRDefault="004D1D13" w:rsidP="004D1D13">
      <w:pPr>
        <w:ind w:left="720"/>
        <w:rPr>
          <w:rFonts w:eastAsia="Calibri"/>
          <w:sz w:val="26"/>
          <w:szCs w:val="26"/>
        </w:rPr>
      </w:pPr>
    </w:p>
    <w:p w14:paraId="530E446F" w14:textId="77777777" w:rsidR="004D1D13" w:rsidRDefault="004D1D13" w:rsidP="004D1D13">
      <w:pPr>
        <w:ind w:left="720"/>
      </w:pPr>
    </w:p>
    <w:p w14:paraId="65644212" w14:textId="77777777" w:rsidR="004D1D13" w:rsidRDefault="004D1D13" w:rsidP="004D1D13">
      <w:pPr>
        <w:ind w:left="720"/>
      </w:pPr>
    </w:p>
    <w:p w14:paraId="52478E05" w14:textId="77777777" w:rsidR="004D1D13" w:rsidRDefault="004D1D13" w:rsidP="004D1D13">
      <w:pPr>
        <w:ind w:left="720"/>
      </w:pPr>
    </w:p>
    <w:p w14:paraId="1E203BB9" w14:textId="77777777" w:rsidR="004D1D13" w:rsidRDefault="004D1D13" w:rsidP="004D1D13">
      <w:pPr>
        <w:ind w:left="720"/>
      </w:pPr>
    </w:p>
    <w:p w14:paraId="559FDCE1" w14:textId="77777777" w:rsidR="004D1D13" w:rsidRDefault="004D1D13" w:rsidP="004D1D13">
      <w:pPr>
        <w:ind w:left="720"/>
      </w:pPr>
    </w:p>
    <w:p w14:paraId="70E9982D" w14:textId="77777777" w:rsidR="004D1D13" w:rsidRDefault="004D1D13" w:rsidP="004D1D13">
      <w:pPr>
        <w:ind w:left="720"/>
      </w:pPr>
    </w:p>
    <w:p w14:paraId="4C7FDA87" w14:textId="77777777" w:rsidR="004D1D13" w:rsidRDefault="004D1D13" w:rsidP="004D1D13">
      <w:pPr>
        <w:ind w:left="720"/>
      </w:pPr>
    </w:p>
    <w:p w14:paraId="5FEF4156" w14:textId="77777777" w:rsidR="004D1D13" w:rsidRDefault="004D1D13" w:rsidP="004D1D13">
      <w:pPr>
        <w:ind w:left="720"/>
      </w:pPr>
    </w:p>
    <w:p w14:paraId="78AA6757" w14:textId="77777777" w:rsidR="004D1D13" w:rsidRDefault="004D1D13" w:rsidP="004D1D13">
      <w:pPr>
        <w:ind w:left="720"/>
      </w:pPr>
    </w:p>
    <w:p w14:paraId="3C4B7269" w14:textId="77777777" w:rsidR="004D1D13" w:rsidRDefault="004D1D13" w:rsidP="004D1D13">
      <w:pPr>
        <w:ind w:left="720"/>
      </w:pPr>
    </w:p>
    <w:p w14:paraId="4AF6B9C5" w14:textId="77777777" w:rsidR="004D1D13" w:rsidRDefault="004D1D13" w:rsidP="004D1D13">
      <w:r>
        <w:lastRenderedPageBreak/>
        <w:t xml:space="preserve">                                    </w:t>
      </w:r>
    </w:p>
    <w:p w14:paraId="76419F0B" w14:textId="77777777" w:rsidR="004D1D13" w:rsidRDefault="004D1D13" w:rsidP="004D1D13"/>
    <w:p w14:paraId="4E7F5917" w14:textId="6A298648" w:rsidR="004D1D13" w:rsidRDefault="004D1D13" w:rsidP="004D1D13">
      <w:pPr>
        <w:ind w:left="1440" w:firstLine="720"/>
      </w:pPr>
      <w:r>
        <w:t xml:space="preserve">     </w:t>
      </w:r>
    </w:p>
    <w:p w14:paraId="06899702" w14:textId="77777777" w:rsidR="004D1D13" w:rsidRDefault="004D1D13" w:rsidP="004D1D13">
      <w:pPr>
        <w:ind w:left="1440" w:firstLine="720"/>
      </w:pPr>
    </w:p>
    <w:p w14:paraId="40599C56" w14:textId="3DD89682" w:rsidR="004D1D13" w:rsidRDefault="00B91FA1" w:rsidP="001B0175">
      <w:pPr>
        <w:numPr>
          <w:ilvl w:val="0"/>
          <w:numId w:val="3"/>
        </w:numPr>
        <w:autoSpaceDE w:val="0"/>
        <w:spacing w:after="0" w:line="240" w:lineRule="auto"/>
        <w:ind w:left="0" w:firstLine="0"/>
        <w:rPr>
          <w:rFonts w:eastAsia="Calibri"/>
          <w:sz w:val="26"/>
          <w:szCs w:val="26"/>
        </w:rPr>
      </w:pPr>
      <w:proofErr w:type="spellStart"/>
      <w:r w:rsidRPr="008552E9">
        <w:rPr>
          <w:rFonts w:eastAsia="Calibri"/>
          <w:b/>
          <w:bCs/>
          <w:sz w:val="26"/>
          <w:szCs w:val="26"/>
        </w:rPr>
        <w:t>Paginile</w:t>
      </w:r>
      <w:proofErr w:type="spellEnd"/>
      <w:r w:rsidRPr="008552E9">
        <w:rPr>
          <w:rFonts w:eastAsia="Calibri"/>
          <w:b/>
          <w:bCs/>
          <w:sz w:val="26"/>
          <w:szCs w:val="26"/>
        </w:rPr>
        <w:t xml:space="preserve"> de Meniu</w:t>
      </w:r>
      <w:r w:rsidR="004D1D13" w:rsidRPr="008552E9">
        <w:rPr>
          <w:rFonts w:eastAsia="Calibri"/>
          <w:b/>
          <w:bCs/>
          <w:sz w:val="26"/>
          <w:szCs w:val="26"/>
        </w:rPr>
        <w:t>:</w:t>
      </w:r>
      <w:r w:rsidR="004D1D13" w:rsidRPr="008552E9">
        <w:rPr>
          <w:rFonts w:eastAsia="Calibri"/>
          <w:sz w:val="26"/>
          <w:szCs w:val="26"/>
        </w:rPr>
        <w:t xml:space="preserve"> </w:t>
      </w:r>
      <w:proofErr w:type="spellStart"/>
      <w:r w:rsidR="004D1D13" w:rsidRPr="008552E9">
        <w:rPr>
          <w:rFonts w:eastAsia="Calibri"/>
          <w:sz w:val="24"/>
          <w:szCs w:val="24"/>
        </w:rPr>
        <w:t>După</w:t>
      </w:r>
      <w:proofErr w:type="spellEnd"/>
      <w:r w:rsidR="004D1D13" w:rsidRPr="008552E9">
        <w:rPr>
          <w:rFonts w:eastAsia="Calibri"/>
          <w:sz w:val="24"/>
          <w:szCs w:val="24"/>
        </w:rPr>
        <w:t xml:space="preserve"> </w:t>
      </w:r>
      <w:proofErr w:type="spellStart"/>
      <w:r w:rsidR="004D1D13" w:rsidRPr="008552E9">
        <w:rPr>
          <w:rFonts w:eastAsia="Calibri"/>
          <w:sz w:val="24"/>
          <w:szCs w:val="24"/>
        </w:rPr>
        <w:t>autentificare</w:t>
      </w:r>
      <w:proofErr w:type="spellEnd"/>
      <w:r w:rsidR="004D1D13" w:rsidRPr="008552E9">
        <w:rPr>
          <w:rFonts w:eastAsia="Calibri"/>
          <w:sz w:val="24"/>
          <w:szCs w:val="24"/>
        </w:rPr>
        <w:t xml:space="preserve"> </w:t>
      </w:r>
      <w:proofErr w:type="spellStart"/>
      <w:r w:rsidR="004D1D13" w:rsidRPr="008552E9">
        <w:rPr>
          <w:rFonts w:eastAsia="Calibri"/>
          <w:sz w:val="24"/>
          <w:szCs w:val="24"/>
        </w:rPr>
        <w:t>reușită</w:t>
      </w:r>
      <w:proofErr w:type="spellEnd"/>
      <w:r w:rsidR="004D1D13" w:rsidRPr="008552E9">
        <w:rPr>
          <w:rFonts w:eastAsia="Calibri"/>
          <w:sz w:val="24"/>
          <w:szCs w:val="24"/>
        </w:rPr>
        <w:t xml:space="preserve">, </w:t>
      </w:r>
      <w:proofErr w:type="spellStart"/>
      <w:r w:rsidR="004D1D13" w:rsidRPr="008552E9">
        <w:rPr>
          <w:rFonts w:eastAsia="Calibri"/>
          <w:sz w:val="24"/>
          <w:szCs w:val="24"/>
        </w:rPr>
        <w:t>utilizatorul</w:t>
      </w:r>
      <w:proofErr w:type="spellEnd"/>
      <w:r w:rsidR="004D1D13" w:rsidRPr="008552E9">
        <w:rPr>
          <w:rFonts w:eastAsia="Calibri"/>
          <w:sz w:val="24"/>
          <w:szCs w:val="24"/>
        </w:rPr>
        <w:t xml:space="preserve"> </w:t>
      </w:r>
      <w:proofErr w:type="spellStart"/>
      <w:r w:rsidR="004D1D13" w:rsidRPr="008552E9">
        <w:rPr>
          <w:rFonts w:eastAsia="Calibri"/>
          <w:sz w:val="24"/>
          <w:szCs w:val="24"/>
        </w:rPr>
        <w:t>este</w:t>
      </w:r>
      <w:proofErr w:type="spellEnd"/>
      <w:r w:rsidR="004D1D13" w:rsidRPr="008552E9">
        <w:rPr>
          <w:rFonts w:eastAsia="Calibri"/>
          <w:sz w:val="24"/>
          <w:szCs w:val="24"/>
        </w:rPr>
        <w:t xml:space="preserve"> </w:t>
      </w:r>
      <w:proofErr w:type="spellStart"/>
      <w:r w:rsidR="004D1D13" w:rsidRPr="008552E9">
        <w:rPr>
          <w:rFonts w:eastAsia="Calibri"/>
          <w:sz w:val="24"/>
          <w:szCs w:val="24"/>
        </w:rPr>
        <w:t>redirecționat</w:t>
      </w:r>
      <w:proofErr w:type="spellEnd"/>
      <w:r w:rsidR="004D1D13" w:rsidRPr="008552E9">
        <w:rPr>
          <w:rFonts w:eastAsia="Calibri"/>
          <w:sz w:val="24"/>
          <w:szCs w:val="24"/>
        </w:rPr>
        <w:t xml:space="preserve"> </w:t>
      </w:r>
      <w:proofErr w:type="spellStart"/>
      <w:r w:rsidR="004D1D13" w:rsidRPr="008552E9">
        <w:rPr>
          <w:rFonts w:eastAsia="Calibri"/>
          <w:sz w:val="24"/>
          <w:szCs w:val="24"/>
        </w:rPr>
        <w:t>către</w:t>
      </w:r>
      <w:proofErr w:type="spellEnd"/>
      <w:r w:rsidR="004D1D13" w:rsidRPr="008552E9">
        <w:rPr>
          <w:rFonts w:eastAsia="Calibri"/>
          <w:sz w:val="24"/>
          <w:szCs w:val="24"/>
        </w:rPr>
        <w:t xml:space="preserve"> </w:t>
      </w:r>
      <w:proofErr w:type="spellStart"/>
      <w:r w:rsidR="004D1D13" w:rsidRPr="008552E9">
        <w:rPr>
          <w:rFonts w:eastAsia="Calibri"/>
          <w:sz w:val="24"/>
          <w:szCs w:val="24"/>
        </w:rPr>
        <w:t>pagin</w:t>
      </w:r>
      <w:r w:rsidRPr="008552E9">
        <w:rPr>
          <w:rFonts w:eastAsia="Calibri"/>
          <w:sz w:val="24"/>
          <w:szCs w:val="24"/>
        </w:rPr>
        <w:t>ile</w:t>
      </w:r>
      <w:proofErr w:type="spellEnd"/>
      <w:r w:rsidRPr="008552E9">
        <w:rPr>
          <w:rFonts w:eastAsia="Calibri"/>
          <w:sz w:val="24"/>
          <w:szCs w:val="24"/>
        </w:rPr>
        <w:t xml:space="preserve"> de </w:t>
      </w:r>
      <w:proofErr w:type="spellStart"/>
      <w:r w:rsidRPr="008552E9">
        <w:rPr>
          <w:rFonts w:eastAsia="Calibri"/>
          <w:sz w:val="24"/>
          <w:szCs w:val="24"/>
        </w:rPr>
        <w:t>meniu</w:t>
      </w:r>
      <w:proofErr w:type="spellEnd"/>
      <w:r w:rsidR="004D1D13" w:rsidRPr="008552E9">
        <w:rPr>
          <w:rFonts w:eastAsia="Calibri"/>
          <w:sz w:val="24"/>
          <w:szCs w:val="24"/>
        </w:rPr>
        <w:t xml:space="preserve"> </w:t>
      </w:r>
      <w:r w:rsidRPr="008552E9">
        <w:rPr>
          <w:rFonts w:eastAsia="Calibri"/>
          <w:sz w:val="24"/>
          <w:szCs w:val="24"/>
        </w:rPr>
        <w:t>ale</w:t>
      </w:r>
      <w:r w:rsidR="004D1D13" w:rsidRPr="008552E9">
        <w:rPr>
          <w:rFonts w:eastAsia="Calibri"/>
          <w:sz w:val="24"/>
          <w:szCs w:val="24"/>
        </w:rPr>
        <w:t xml:space="preserve"> </w:t>
      </w:r>
      <w:proofErr w:type="spellStart"/>
      <w:r w:rsidR="004D1D13" w:rsidRPr="008552E9">
        <w:rPr>
          <w:rFonts w:eastAsia="Calibri"/>
          <w:sz w:val="24"/>
          <w:szCs w:val="24"/>
        </w:rPr>
        <w:t>aplicației</w:t>
      </w:r>
      <w:proofErr w:type="spellEnd"/>
      <w:r w:rsidR="004D1D13" w:rsidRPr="008552E9">
        <w:rPr>
          <w:rFonts w:eastAsia="Calibri"/>
          <w:sz w:val="24"/>
          <w:szCs w:val="24"/>
        </w:rPr>
        <w:t xml:space="preserve">. </w:t>
      </w:r>
      <w:proofErr w:type="spellStart"/>
      <w:r w:rsidR="004D1D13" w:rsidRPr="008552E9">
        <w:rPr>
          <w:rFonts w:eastAsia="Calibri"/>
          <w:sz w:val="24"/>
          <w:szCs w:val="24"/>
        </w:rPr>
        <w:t>Aici</w:t>
      </w:r>
      <w:proofErr w:type="spellEnd"/>
      <w:r w:rsidR="004D1D13" w:rsidRPr="008552E9">
        <w:rPr>
          <w:rFonts w:eastAsia="Calibri"/>
          <w:sz w:val="24"/>
          <w:szCs w:val="24"/>
        </w:rPr>
        <w:t xml:space="preserve">, </w:t>
      </w:r>
      <w:proofErr w:type="spellStart"/>
      <w:r w:rsidR="004D1D13" w:rsidRPr="008552E9">
        <w:rPr>
          <w:rFonts w:eastAsia="Calibri"/>
          <w:sz w:val="24"/>
          <w:szCs w:val="24"/>
        </w:rPr>
        <w:t>utilizatorul</w:t>
      </w:r>
      <w:proofErr w:type="spellEnd"/>
      <w:r w:rsidR="004D1D13" w:rsidRPr="008552E9">
        <w:rPr>
          <w:rFonts w:eastAsia="Calibri"/>
          <w:sz w:val="24"/>
          <w:szCs w:val="24"/>
        </w:rPr>
        <w:t xml:space="preserve"> </w:t>
      </w:r>
      <w:proofErr w:type="spellStart"/>
      <w:r w:rsidR="004D1D13" w:rsidRPr="008552E9">
        <w:rPr>
          <w:rFonts w:eastAsia="Calibri"/>
          <w:sz w:val="24"/>
          <w:szCs w:val="24"/>
        </w:rPr>
        <w:t>poate</w:t>
      </w:r>
      <w:proofErr w:type="spellEnd"/>
      <w:r w:rsidR="004D1D13" w:rsidRPr="008552E9">
        <w:rPr>
          <w:rFonts w:eastAsia="Calibri"/>
          <w:sz w:val="24"/>
          <w:szCs w:val="24"/>
        </w:rPr>
        <w:t xml:space="preserve"> </w:t>
      </w:r>
      <w:proofErr w:type="spellStart"/>
      <w:r w:rsidR="004D1D13" w:rsidRPr="008552E9">
        <w:rPr>
          <w:rFonts w:eastAsia="Calibri"/>
          <w:sz w:val="24"/>
          <w:szCs w:val="24"/>
        </w:rPr>
        <w:t>vizualiza</w:t>
      </w:r>
      <w:proofErr w:type="spellEnd"/>
      <w:r w:rsidR="004D1D13" w:rsidRPr="008552E9">
        <w:rPr>
          <w:rFonts w:eastAsia="Calibri"/>
          <w:sz w:val="24"/>
          <w:szCs w:val="24"/>
        </w:rPr>
        <w:t xml:space="preserve"> </w:t>
      </w:r>
      <w:proofErr w:type="spellStart"/>
      <w:r w:rsidR="004D1D13" w:rsidRPr="008552E9">
        <w:rPr>
          <w:rFonts w:eastAsia="Calibri"/>
          <w:sz w:val="24"/>
          <w:szCs w:val="24"/>
        </w:rPr>
        <w:t>informațiile</w:t>
      </w:r>
      <w:proofErr w:type="spellEnd"/>
      <w:r w:rsidR="004D1D13" w:rsidRPr="008552E9">
        <w:rPr>
          <w:rFonts w:eastAsia="Calibri"/>
          <w:sz w:val="24"/>
          <w:szCs w:val="24"/>
        </w:rPr>
        <w:t xml:space="preserve"> </w:t>
      </w:r>
      <w:proofErr w:type="spellStart"/>
      <w:r w:rsidR="004D1D13" w:rsidRPr="008552E9">
        <w:rPr>
          <w:rFonts w:eastAsia="Calibri"/>
          <w:sz w:val="24"/>
          <w:szCs w:val="24"/>
        </w:rPr>
        <w:t>referitoare</w:t>
      </w:r>
      <w:proofErr w:type="spellEnd"/>
      <w:r w:rsidR="004D1D13" w:rsidRPr="008552E9">
        <w:rPr>
          <w:rFonts w:eastAsia="Calibri"/>
          <w:sz w:val="24"/>
          <w:szCs w:val="24"/>
        </w:rPr>
        <w:t xml:space="preserve"> la </w:t>
      </w:r>
      <w:proofErr w:type="spellStart"/>
      <w:r w:rsidRPr="008552E9">
        <w:rPr>
          <w:rFonts w:eastAsia="Calibri"/>
          <w:sz w:val="24"/>
          <w:szCs w:val="24"/>
        </w:rPr>
        <w:t>produsele</w:t>
      </w:r>
      <w:proofErr w:type="spellEnd"/>
      <w:r w:rsidRPr="008552E9">
        <w:rPr>
          <w:rFonts w:eastAsia="Calibri"/>
          <w:sz w:val="24"/>
          <w:szCs w:val="24"/>
        </w:rPr>
        <w:t xml:space="preserve"> </w:t>
      </w:r>
      <w:proofErr w:type="spellStart"/>
      <w:r w:rsidRPr="008552E9">
        <w:rPr>
          <w:rFonts w:eastAsia="Calibri"/>
          <w:sz w:val="24"/>
          <w:szCs w:val="24"/>
        </w:rPr>
        <w:t>existente</w:t>
      </w:r>
      <w:proofErr w:type="spellEnd"/>
      <w:r w:rsidRPr="008552E9">
        <w:rPr>
          <w:rFonts w:eastAsia="Calibri"/>
          <w:sz w:val="24"/>
          <w:szCs w:val="24"/>
        </w:rPr>
        <w:t xml:space="preserve"> in </w:t>
      </w:r>
      <w:proofErr w:type="spellStart"/>
      <w:r w:rsidRPr="008552E9">
        <w:rPr>
          <w:rFonts w:eastAsia="Calibri"/>
          <w:sz w:val="24"/>
          <w:szCs w:val="24"/>
        </w:rPr>
        <w:t>meniu</w:t>
      </w:r>
      <w:proofErr w:type="spellEnd"/>
      <w:r w:rsidRPr="008552E9">
        <w:rPr>
          <w:rFonts w:eastAsia="Calibri"/>
          <w:sz w:val="24"/>
          <w:szCs w:val="24"/>
        </w:rPr>
        <w:t>,</w:t>
      </w:r>
      <w:r w:rsidR="006B5D24" w:rsidRPr="008552E9">
        <w:rPr>
          <w:rFonts w:eastAsia="Calibri"/>
          <w:sz w:val="24"/>
          <w:szCs w:val="24"/>
        </w:rPr>
        <w:t xml:space="preserve"> </w:t>
      </w:r>
      <w:proofErr w:type="spellStart"/>
      <w:r w:rsidR="006B5D24" w:rsidRPr="008552E9">
        <w:rPr>
          <w:rFonts w:eastAsia="Calibri"/>
          <w:sz w:val="24"/>
          <w:szCs w:val="24"/>
        </w:rPr>
        <w:t>avand</w:t>
      </w:r>
      <w:proofErr w:type="spellEnd"/>
      <w:r w:rsidR="006B5D24" w:rsidRPr="008552E9">
        <w:rPr>
          <w:rFonts w:eastAsia="Calibri"/>
          <w:sz w:val="24"/>
          <w:szCs w:val="24"/>
        </w:rPr>
        <w:t xml:space="preserve"> </w:t>
      </w:r>
      <w:proofErr w:type="spellStart"/>
      <w:r w:rsidR="006B5D24" w:rsidRPr="008552E9">
        <w:rPr>
          <w:rFonts w:eastAsia="Calibri"/>
          <w:sz w:val="24"/>
          <w:szCs w:val="24"/>
        </w:rPr>
        <w:t>accesul</w:t>
      </w:r>
      <w:proofErr w:type="spellEnd"/>
      <w:r w:rsidR="008552E9" w:rsidRPr="008552E9">
        <w:rPr>
          <w:rFonts w:eastAsia="Calibri"/>
          <w:sz w:val="24"/>
          <w:szCs w:val="24"/>
        </w:rPr>
        <w:t xml:space="preserve"> </w:t>
      </w:r>
      <w:proofErr w:type="spellStart"/>
      <w:r w:rsidR="008552E9" w:rsidRPr="008552E9">
        <w:rPr>
          <w:rFonts w:eastAsia="Calibri"/>
          <w:sz w:val="24"/>
          <w:szCs w:val="24"/>
        </w:rPr>
        <w:t>printr</w:t>
      </w:r>
      <w:proofErr w:type="spellEnd"/>
      <w:r w:rsidR="008552E9" w:rsidRPr="008552E9">
        <w:rPr>
          <w:rFonts w:eastAsia="Calibri"/>
          <w:sz w:val="24"/>
          <w:szCs w:val="24"/>
        </w:rPr>
        <w:t xml:space="preserve">-un </w:t>
      </w:r>
      <w:r w:rsidR="006B5D24" w:rsidRPr="008552E9">
        <w:rPr>
          <w:rFonts w:eastAsia="Calibri"/>
          <w:sz w:val="24"/>
          <w:szCs w:val="24"/>
        </w:rPr>
        <w:t xml:space="preserve"> de </w:t>
      </w:r>
      <w:proofErr w:type="spellStart"/>
      <w:r w:rsidR="006B5D24" w:rsidRPr="008552E9">
        <w:rPr>
          <w:rFonts w:eastAsia="Calibri"/>
          <w:sz w:val="24"/>
          <w:szCs w:val="24"/>
        </w:rPr>
        <w:t>a le</w:t>
      </w:r>
      <w:proofErr w:type="spellEnd"/>
      <w:r w:rsidR="006B5D24" w:rsidRPr="008552E9">
        <w:rPr>
          <w:rFonts w:eastAsia="Calibri"/>
          <w:sz w:val="24"/>
          <w:szCs w:val="24"/>
        </w:rPr>
        <w:t xml:space="preserve"> selecta</w:t>
      </w:r>
      <w:r w:rsidR="00616FEF" w:rsidRPr="008552E9">
        <w:rPr>
          <w:rFonts w:eastAsia="Calibri"/>
          <w:sz w:val="24"/>
          <w:szCs w:val="24"/>
        </w:rPr>
        <w:t xml:space="preserve"> </w:t>
      </w:r>
      <w:r w:rsidR="006B5D24" w:rsidRPr="008552E9">
        <w:rPr>
          <w:rFonts w:eastAsia="Calibri"/>
          <w:sz w:val="24"/>
          <w:szCs w:val="24"/>
        </w:rPr>
        <w:t xml:space="preserve"> </w:t>
      </w:r>
      <w:r w:rsidRPr="008552E9">
        <w:rPr>
          <w:rFonts w:eastAsia="Calibri"/>
          <w:sz w:val="24"/>
          <w:szCs w:val="24"/>
        </w:rPr>
        <w:t xml:space="preserve"> </w:t>
      </w:r>
      <w:proofErr w:type="spellStart"/>
      <w:r w:rsidRPr="008552E9">
        <w:rPr>
          <w:rFonts w:eastAsia="Calibri"/>
          <w:sz w:val="24"/>
          <w:szCs w:val="24"/>
        </w:rPr>
        <w:t>si</w:t>
      </w:r>
      <w:proofErr w:type="spellEnd"/>
      <w:r w:rsidRPr="008552E9">
        <w:rPr>
          <w:rFonts w:eastAsia="Calibri"/>
          <w:sz w:val="24"/>
          <w:szCs w:val="24"/>
        </w:rPr>
        <w:t xml:space="preserve"> de a le </w:t>
      </w:r>
      <w:proofErr w:type="spellStart"/>
      <w:r w:rsidRPr="008552E9">
        <w:rPr>
          <w:rFonts w:eastAsia="Calibri"/>
          <w:sz w:val="24"/>
          <w:szCs w:val="24"/>
        </w:rPr>
        <w:t>adauga</w:t>
      </w:r>
      <w:proofErr w:type="spellEnd"/>
      <w:r w:rsidRPr="008552E9">
        <w:rPr>
          <w:rFonts w:eastAsia="Calibri"/>
          <w:sz w:val="24"/>
          <w:szCs w:val="24"/>
        </w:rPr>
        <w:t xml:space="preserve"> in</w:t>
      </w:r>
      <w:r w:rsidR="006B5D24" w:rsidRPr="008552E9">
        <w:rPr>
          <w:rFonts w:eastAsia="Calibri"/>
          <w:sz w:val="24"/>
          <w:szCs w:val="24"/>
        </w:rPr>
        <w:t xml:space="preserve"> </w:t>
      </w:r>
      <w:proofErr w:type="spellStart"/>
      <w:r w:rsidR="006B5D24" w:rsidRPr="008552E9">
        <w:rPr>
          <w:rFonts w:eastAsia="Calibri"/>
          <w:sz w:val="24"/>
          <w:szCs w:val="24"/>
        </w:rPr>
        <w:t>lista</w:t>
      </w:r>
      <w:proofErr w:type="spellEnd"/>
      <w:r w:rsidR="006B5D24" w:rsidRPr="008552E9">
        <w:rPr>
          <w:rFonts w:eastAsia="Calibri"/>
          <w:sz w:val="24"/>
          <w:szCs w:val="24"/>
        </w:rPr>
        <w:t xml:space="preserve"> </w:t>
      </w:r>
      <w:proofErr w:type="spellStart"/>
      <w:r w:rsidR="006B5D24" w:rsidRPr="008552E9">
        <w:rPr>
          <w:rFonts w:eastAsia="Calibri"/>
          <w:sz w:val="24"/>
          <w:szCs w:val="24"/>
        </w:rPr>
        <w:t>bonului</w:t>
      </w:r>
      <w:proofErr w:type="spellEnd"/>
      <w:r w:rsidRPr="008552E9">
        <w:rPr>
          <w:rFonts w:eastAsia="Calibri"/>
          <w:sz w:val="24"/>
          <w:szCs w:val="24"/>
        </w:rPr>
        <w:t>.</w:t>
      </w:r>
      <w:r w:rsidR="00616FEF" w:rsidRPr="008552E9">
        <w:rPr>
          <w:rFonts w:eastAsia="Calibri"/>
          <w:sz w:val="24"/>
          <w:szCs w:val="24"/>
        </w:rPr>
        <w:t xml:space="preserve"> </w:t>
      </w:r>
      <w:proofErr w:type="spellStart"/>
      <w:r w:rsidR="008552E9">
        <w:t>Printr</w:t>
      </w:r>
      <w:proofErr w:type="spellEnd"/>
      <w:r w:rsidR="008552E9">
        <w:t>-</w:t>
      </w:r>
      <w:r w:rsidR="008552E9">
        <w:t xml:space="preserve">un </w:t>
      </w:r>
      <w:proofErr w:type="spellStart"/>
      <w:r w:rsidR="008552E9">
        <w:t>panou</w:t>
      </w:r>
      <w:proofErr w:type="spellEnd"/>
      <w:r w:rsidR="008552E9">
        <w:t xml:space="preserve"> lateral de </w:t>
      </w:r>
      <w:proofErr w:type="spellStart"/>
      <w:r w:rsidR="008552E9">
        <w:t>navigare</w:t>
      </w:r>
      <w:proofErr w:type="spellEnd"/>
      <w:r w:rsidR="008552E9">
        <w:t xml:space="preserve">, se </w:t>
      </w:r>
      <w:proofErr w:type="spellStart"/>
      <w:r w:rsidR="008552E9">
        <w:t>permite</w:t>
      </w:r>
      <w:proofErr w:type="spellEnd"/>
      <w:r w:rsidR="008552E9">
        <w:t xml:space="preserve"> </w:t>
      </w:r>
      <w:proofErr w:type="spellStart"/>
      <w:r w:rsidR="008552E9">
        <w:t>utilizatorului</w:t>
      </w:r>
      <w:proofErr w:type="spellEnd"/>
      <w:r w:rsidR="008552E9">
        <w:t xml:space="preserve"> </w:t>
      </w:r>
      <w:proofErr w:type="spellStart"/>
      <w:r w:rsidR="008552E9">
        <w:t>sa</w:t>
      </w:r>
      <w:proofErr w:type="spellEnd"/>
      <w:r w:rsidR="008552E9">
        <w:t xml:space="preserve"> </w:t>
      </w:r>
      <w:proofErr w:type="spellStart"/>
      <w:r w:rsidR="008552E9">
        <w:t>schimbe</w:t>
      </w:r>
      <w:proofErr w:type="spellEnd"/>
      <w:r w:rsidR="008552E9">
        <w:t xml:space="preserve"> </w:t>
      </w:r>
      <w:proofErr w:type="spellStart"/>
      <w:r w:rsidR="008552E9">
        <w:t>intre</w:t>
      </w:r>
      <w:proofErr w:type="spellEnd"/>
      <w:r w:rsidR="008552E9">
        <w:t xml:space="preserve"> </w:t>
      </w:r>
      <w:proofErr w:type="spellStart"/>
      <w:r w:rsidR="008552E9">
        <w:t>diferite</w:t>
      </w:r>
      <w:proofErr w:type="spellEnd"/>
      <w:r w:rsidR="008552E9">
        <w:t xml:space="preserve"> </w:t>
      </w:r>
      <w:proofErr w:type="spellStart"/>
      <w:r w:rsidR="008552E9">
        <w:t>categorii</w:t>
      </w:r>
      <w:proofErr w:type="spellEnd"/>
      <w:r w:rsidR="008552E9">
        <w:t xml:space="preserve"> de </w:t>
      </w:r>
      <w:proofErr w:type="spellStart"/>
      <w:r w:rsidR="008552E9">
        <w:t>produse</w:t>
      </w:r>
      <w:proofErr w:type="spellEnd"/>
      <w:r w:rsidR="008552E9">
        <w:t>.</w:t>
      </w:r>
      <w:r w:rsidR="00A57D1E">
        <w:t xml:space="preserve"> </w:t>
      </w:r>
      <w:proofErr w:type="spellStart"/>
      <w:r w:rsidR="00A57D1E">
        <w:t>Exista</w:t>
      </w:r>
      <w:proofErr w:type="spellEnd"/>
      <w:r w:rsidR="00A57D1E">
        <w:t xml:space="preserve"> </w:t>
      </w:r>
      <w:proofErr w:type="spellStart"/>
      <w:r w:rsidR="00A57D1E">
        <w:t>si</w:t>
      </w:r>
      <w:proofErr w:type="spellEnd"/>
      <w:r w:rsidR="00A57D1E">
        <w:t xml:space="preserve"> un </w:t>
      </w:r>
      <w:proofErr w:type="spellStart"/>
      <w:r w:rsidR="00A57D1E">
        <w:t>buton</w:t>
      </w:r>
      <w:proofErr w:type="spellEnd"/>
      <w:r w:rsidR="00A57D1E">
        <w:t xml:space="preserve"> de logout </w:t>
      </w:r>
      <w:proofErr w:type="spellStart"/>
      <w:r w:rsidR="00A57D1E">
        <w:t>ce</w:t>
      </w:r>
      <w:proofErr w:type="spellEnd"/>
      <w:r w:rsidR="00A57D1E">
        <w:t xml:space="preserve"> </w:t>
      </w:r>
      <w:proofErr w:type="spellStart"/>
      <w:r w:rsidR="00A57D1E">
        <w:t>permite</w:t>
      </w:r>
      <w:proofErr w:type="spellEnd"/>
      <w:r w:rsidR="00A57D1E">
        <w:t xml:space="preserve"> </w:t>
      </w:r>
      <w:proofErr w:type="spellStart"/>
      <w:r w:rsidR="00A57D1E">
        <w:t>deconectarea</w:t>
      </w:r>
      <w:proofErr w:type="spellEnd"/>
      <w:r w:rsidR="00A57D1E">
        <w:t>.</w:t>
      </w:r>
    </w:p>
    <w:p w14:paraId="48CF5D18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563330FE" w14:textId="433F1DDC" w:rsidR="004D1D13" w:rsidRDefault="004D1D13" w:rsidP="004D1D13">
      <w:pPr>
        <w:rPr>
          <w:rFonts w:eastAsia="Calibri"/>
          <w:sz w:val="26"/>
          <w:szCs w:val="26"/>
        </w:rPr>
      </w:pPr>
    </w:p>
    <w:p w14:paraId="04EB60DC" w14:textId="491388E8" w:rsidR="004D1D13" w:rsidRDefault="004D1D13" w:rsidP="004D1D13">
      <w:pPr>
        <w:rPr>
          <w:rFonts w:eastAsia="Calibri"/>
          <w:sz w:val="26"/>
          <w:szCs w:val="26"/>
        </w:rPr>
      </w:pPr>
    </w:p>
    <w:p w14:paraId="54EF9091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0589F0CF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17E7D86B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34664296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5215336E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1262F2FB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79104FDC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01D4B279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57CF6FB2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4BFCF228" w14:textId="77777777" w:rsidR="004D1D13" w:rsidRPr="00B91FA1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  <w:rPr>
          <w:color w:val="FF0000"/>
        </w:rPr>
      </w:pPr>
      <w:r w:rsidRPr="00B91FA1">
        <w:rPr>
          <w:rFonts w:eastAsia="Calibri"/>
          <w:b/>
          <w:bCs/>
          <w:color w:val="FF0000"/>
          <w:sz w:val="26"/>
          <w:szCs w:val="26"/>
        </w:rPr>
        <w:t xml:space="preserve">Despre </w:t>
      </w:r>
      <w:proofErr w:type="spellStart"/>
      <w:r w:rsidRPr="00B91FA1">
        <w:rPr>
          <w:rFonts w:eastAsia="Calibri"/>
          <w:b/>
          <w:bCs/>
          <w:color w:val="FF0000"/>
          <w:sz w:val="26"/>
          <w:szCs w:val="26"/>
        </w:rPr>
        <w:t>aplicație</w:t>
      </w:r>
      <w:proofErr w:type="spellEnd"/>
      <w:r w:rsidRPr="00B91FA1">
        <w:rPr>
          <w:rFonts w:eastAsia="Calibri"/>
          <w:b/>
          <w:bCs/>
          <w:color w:val="FF0000"/>
          <w:sz w:val="26"/>
          <w:szCs w:val="26"/>
        </w:rPr>
        <w:t>:</w:t>
      </w:r>
      <w:r w:rsidRPr="00B91FA1">
        <w:rPr>
          <w:rFonts w:eastAsia="Calibri"/>
          <w:color w:val="FF0000"/>
          <w:sz w:val="26"/>
          <w:szCs w:val="26"/>
        </w:rPr>
        <w:t xml:space="preserve"> </w:t>
      </w:r>
      <w:r w:rsidRPr="00B91FA1">
        <w:rPr>
          <w:rFonts w:eastAsia="Calibri"/>
          <w:color w:val="FF0000"/>
          <w:sz w:val="24"/>
          <w:szCs w:val="24"/>
        </w:rPr>
        <w:t xml:space="preserve">Prin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apăsarea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butonului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"Despre",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utilizatorul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poate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accesa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un </w:t>
      </w:r>
      <w:proofErr w:type="spellStart"/>
      <w:r w:rsidRPr="00B91FA1">
        <w:rPr>
          <w:rFonts w:eastAsia="Calibri"/>
          <w:color w:val="FF0000"/>
          <w:sz w:val="24"/>
          <w:szCs w:val="24"/>
        </w:rPr>
        <w:t>MessageBox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care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conține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informații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referitoare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la </w:t>
      </w:r>
      <w:proofErr w:type="spellStart"/>
      <w:r w:rsidRPr="00B91FA1">
        <w:rPr>
          <w:rFonts w:eastAsia="Calibri"/>
          <w:color w:val="FF0000"/>
          <w:sz w:val="24"/>
          <w:szCs w:val="24"/>
        </w:rPr>
        <w:t>creatorii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aplicației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și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alte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detalii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relevante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despre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program.</w:t>
      </w:r>
    </w:p>
    <w:p w14:paraId="41E2C7FD" w14:textId="77777777" w:rsidR="004D1D13" w:rsidRPr="00B91FA1" w:rsidRDefault="004D1D13" w:rsidP="004D1D13">
      <w:pPr>
        <w:rPr>
          <w:color w:val="FF0000"/>
        </w:rPr>
      </w:pPr>
      <w:proofErr w:type="spellStart"/>
      <w:r w:rsidRPr="00B91FA1">
        <w:rPr>
          <w:rFonts w:eastAsia="Calibri"/>
          <w:color w:val="FF0000"/>
          <w:sz w:val="24"/>
          <w:szCs w:val="24"/>
        </w:rPr>
        <w:t>Aplicația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"Train Ticketing" se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concentrează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pe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ușurarea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muncii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unui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administrator </w:t>
      </w:r>
      <w:proofErr w:type="spellStart"/>
      <w:r w:rsidRPr="00B91FA1">
        <w:rPr>
          <w:rFonts w:eastAsia="Calibri"/>
          <w:color w:val="FF0000"/>
          <w:sz w:val="24"/>
          <w:szCs w:val="24"/>
        </w:rPr>
        <w:t>responsabil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cu </w:t>
      </w:r>
      <w:proofErr w:type="spellStart"/>
      <w:r w:rsidRPr="00B91FA1">
        <w:rPr>
          <w:rFonts w:eastAsia="Calibri"/>
          <w:color w:val="FF0000"/>
          <w:sz w:val="24"/>
          <w:szCs w:val="24"/>
        </w:rPr>
        <w:t>gestionarea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biletelor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de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tren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și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oferă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utilizatorilor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posibilitatea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de a </w:t>
      </w:r>
      <w:proofErr w:type="spellStart"/>
      <w:r w:rsidRPr="00B91FA1">
        <w:rPr>
          <w:rFonts w:eastAsia="Calibri"/>
          <w:color w:val="FF0000"/>
          <w:sz w:val="24"/>
          <w:szCs w:val="24"/>
        </w:rPr>
        <w:t>vizualiza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zborurile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disponibile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și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biletele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pe care le pot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achiziționa</w:t>
      </w:r>
      <w:proofErr w:type="spellEnd"/>
      <w:r w:rsidRPr="00B91FA1">
        <w:rPr>
          <w:rFonts w:eastAsia="Calibri"/>
          <w:color w:val="FF0000"/>
          <w:sz w:val="24"/>
          <w:szCs w:val="24"/>
        </w:rPr>
        <w:t>.</w:t>
      </w:r>
    </w:p>
    <w:p w14:paraId="341F1E7C" w14:textId="146FFFEB" w:rsidR="004D1D13" w:rsidRPr="00B91FA1" w:rsidRDefault="004D1D13" w:rsidP="004D1D13">
      <w:pPr>
        <w:rPr>
          <w:rFonts w:eastAsia="Calibri"/>
          <w:color w:val="FF0000"/>
          <w:sz w:val="26"/>
          <w:szCs w:val="26"/>
        </w:rPr>
      </w:pPr>
      <w:r w:rsidRPr="00B91FA1">
        <w:rPr>
          <w:rFonts w:eastAsia="Times New Roman"/>
          <w:color w:val="FF0000"/>
          <w:sz w:val="26"/>
          <w:szCs w:val="26"/>
        </w:rPr>
        <w:lastRenderedPageBreak/>
        <w:t xml:space="preserve">             </w:t>
      </w:r>
      <w:r w:rsidRPr="00B91FA1">
        <w:rPr>
          <w:rFonts w:eastAsia="Calibri"/>
          <w:color w:val="FF0000"/>
          <w:sz w:val="26"/>
          <w:szCs w:val="26"/>
        </w:rPr>
        <w:tab/>
        <w:t xml:space="preserve">  </w:t>
      </w:r>
      <w:r w:rsidRPr="00B91FA1">
        <w:rPr>
          <w:rFonts w:eastAsia="Calibri"/>
          <w:noProof/>
          <w:color w:val="FF0000"/>
          <w:sz w:val="26"/>
          <w:szCs w:val="26"/>
        </w:rPr>
        <w:drawing>
          <wp:inline distT="0" distB="0" distL="0" distR="0" wp14:anchorId="712B2B92" wp14:editId="028B56E3">
            <wp:extent cx="3810000" cy="2305050"/>
            <wp:effectExtent l="0" t="0" r="0" b="0"/>
            <wp:docPr id="106930596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596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5244" w14:textId="77777777" w:rsidR="004D1D13" w:rsidRPr="00B91FA1" w:rsidRDefault="004D1D13" w:rsidP="004D1D13">
      <w:pPr>
        <w:rPr>
          <w:rFonts w:eastAsia="Calibri"/>
          <w:color w:val="FF0000"/>
          <w:sz w:val="26"/>
          <w:szCs w:val="26"/>
        </w:rPr>
      </w:pPr>
    </w:p>
    <w:p w14:paraId="671DBEA9" w14:textId="77777777" w:rsidR="004D1D13" w:rsidRPr="00B91FA1" w:rsidRDefault="004D1D13" w:rsidP="004D1D13">
      <w:pPr>
        <w:rPr>
          <w:rFonts w:eastAsia="Calibri"/>
          <w:color w:val="FF0000"/>
          <w:sz w:val="26"/>
          <w:szCs w:val="26"/>
        </w:rPr>
      </w:pPr>
    </w:p>
    <w:p w14:paraId="7B284FEE" w14:textId="77777777" w:rsidR="004D1D13" w:rsidRPr="00B91FA1" w:rsidRDefault="004D1D13" w:rsidP="004D1D13">
      <w:pPr>
        <w:numPr>
          <w:ilvl w:val="0"/>
          <w:numId w:val="8"/>
        </w:numPr>
        <w:autoSpaceDE w:val="0"/>
        <w:spacing w:after="0" w:line="240" w:lineRule="auto"/>
        <w:rPr>
          <w:color w:val="FF0000"/>
        </w:rPr>
      </w:pPr>
      <w:r w:rsidRPr="00B91FA1">
        <w:rPr>
          <w:rFonts w:eastAsia="Calibri"/>
          <w:color w:val="FF0000"/>
          <w:sz w:val="26"/>
          <w:szCs w:val="26"/>
        </w:rPr>
        <w:t xml:space="preserve">Help – </w:t>
      </w:r>
      <w:r w:rsidRPr="00B91FA1">
        <w:rPr>
          <w:rFonts w:eastAsia="Calibri"/>
          <w:color w:val="FF0000"/>
          <w:sz w:val="24"/>
          <w:szCs w:val="24"/>
        </w:rPr>
        <w:t xml:space="preserve">Prin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apăsarea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butonului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de Help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utilizatorul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va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fi </w:t>
      </w:r>
      <w:proofErr w:type="spellStart"/>
      <w:r w:rsidRPr="00B91FA1">
        <w:rPr>
          <w:rFonts w:eastAsia="Calibri"/>
          <w:color w:val="FF0000"/>
          <w:sz w:val="24"/>
          <w:szCs w:val="24"/>
        </w:rPr>
        <w:t>redirecționat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spre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un manual de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utilizare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al </w:t>
      </w:r>
      <w:proofErr w:type="spellStart"/>
      <w:r w:rsidRPr="00B91FA1">
        <w:rPr>
          <w:rFonts w:eastAsia="Calibri"/>
          <w:color w:val="FF0000"/>
          <w:sz w:val="24"/>
          <w:szCs w:val="24"/>
        </w:rPr>
        <w:t>programului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astfel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încât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interacțiunea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cu </w:t>
      </w:r>
      <w:proofErr w:type="spellStart"/>
      <w:r w:rsidRPr="00B91FA1">
        <w:rPr>
          <w:rFonts w:eastAsia="Calibri"/>
          <w:color w:val="FF0000"/>
          <w:sz w:val="24"/>
          <w:szCs w:val="24"/>
        </w:rPr>
        <w:t>acesta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să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nu fie </w:t>
      </w:r>
      <w:proofErr w:type="spellStart"/>
      <w:r w:rsidRPr="00B91FA1">
        <w:rPr>
          <w:rFonts w:eastAsia="Calibri"/>
          <w:color w:val="FF0000"/>
          <w:sz w:val="24"/>
          <w:szCs w:val="24"/>
        </w:rPr>
        <w:t>una</w:t>
      </w:r>
      <w:proofErr w:type="spellEnd"/>
      <w:r w:rsidRPr="00B91FA1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color w:val="FF0000"/>
          <w:sz w:val="24"/>
          <w:szCs w:val="24"/>
        </w:rPr>
        <w:t>dificilă</w:t>
      </w:r>
      <w:proofErr w:type="spellEnd"/>
      <w:r w:rsidRPr="00B91FA1">
        <w:rPr>
          <w:rFonts w:eastAsia="Calibri"/>
          <w:color w:val="FF0000"/>
          <w:sz w:val="24"/>
          <w:szCs w:val="24"/>
        </w:rPr>
        <w:t>.</w:t>
      </w:r>
    </w:p>
    <w:p w14:paraId="548F44F0" w14:textId="77777777" w:rsidR="004D1D13" w:rsidRDefault="004D1D13" w:rsidP="004D1D13">
      <w:pPr>
        <w:rPr>
          <w:rFonts w:eastAsia="Calibri"/>
          <w:sz w:val="24"/>
          <w:szCs w:val="24"/>
        </w:rPr>
      </w:pPr>
    </w:p>
    <w:p w14:paraId="17547F2F" w14:textId="0C73AD83" w:rsidR="004D1D13" w:rsidRDefault="004D1D13" w:rsidP="004D1D13">
      <w:pPr>
        <w:rPr>
          <w:rFonts w:eastAsia="Calibri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               </w:t>
      </w:r>
      <w:r>
        <w:rPr>
          <w:rFonts w:eastAsia="Calibri"/>
          <w:sz w:val="26"/>
          <w:szCs w:val="26"/>
        </w:rPr>
        <w:tab/>
        <w:t xml:space="preserve">   </w:t>
      </w:r>
    </w:p>
    <w:p w14:paraId="1F9FF94E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0810096E" w14:textId="77777777" w:rsidR="00B91FA1" w:rsidRDefault="00B91FA1" w:rsidP="00B91FA1">
      <w:pPr>
        <w:rPr>
          <w:rFonts w:eastAsia="Calibri"/>
          <w:sz w:val="24"/>
          <w:szCs w:val="24"/>
        </w:rPr>
      </w:pPr>
    </w:p>
    <w:p w14:paraId="7E1F6A9C" w14:textId="77777777" w:rsidR="00A53783" w:rsidRPr="00A53783" w:rsidRDefault="00B91FA1" w:rsidP="00A537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1FA1">
        <w:rPr>
          <w:rFonts w:eastAsia="Calibri"/>
          <w:b/>
          <w:bCs/>
          <w:sz w:val="26"/>
          <w:szCs w:val="26"/>
        </w:rPr>
        <w:t>Pagina</w:t>
      </w:r>
      <w:proofErr w:type="spellEnd"/>
      <w:r w:rsidRPr="00B91FA1">
        <w:rPr>
          <w:rFonts w:eastAsia="Calibri"/>
          <w:b/>
          <w:bCs/>
          <w:sz w:val="26"/>
          <w:szCs w:val="26"/>
        </w:rPr>
        <w:t xml:space="preserve"> Check-Out</w:t>
      </w:r>
      <w:r>
        <w:rPr>
          <w:rFonts w:eastAsia="Calibri"/>
          <w:sz w:val="24"/>
          <w:szCs w:val="24"/>
        </w:rPr>
        <w:t xml:space="preserve">: </w:t>
      </w:r>
      <w:proofErr w:type="spellStart"/>
      <w:r w:rsidR="00616FEF">
        <w:rPr>
          <w:rFonts w:eastAsia="Calibri"/>
          <w:sz w:val="24"/>
          <w:szCs w:val="24"/>
        </w:rPr>
        <w:t>O</w:t>
      </w:r>
      <w:r w:rsidRPr="00B91FA1">
        <w:rPr>
          <w:rFonts w:eastAsia="Calibri"/>
          <w:sz w:val="24"/>
          <w:szCs w:val="24"/>
        </w:rPr>
        <w:t>fera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informatii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despre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produsele</w:t>
      </w:r>
      <w:proofErr w:type="spellEnd"/>
      <w:r w:rsidRPr="00B91FA1">
        <w:rPr>
          <w:rFonts w:eastAsia="Calibri"/>
          <w:sz w:val="24"/>
          <w:szCs w:val="24"/>
        </w:rPr>
        <w:t xml:space="preserve"> din </w:t>
      </w:r>
      <w:proofErr w:type="spellStart"/>
      <w:r w:rsidRPr="00B91FA1">
        <w:rPr>
          <w:rFonts w:eastAsia="Calibri"/>
          <w:sz w:val="24"/>
          <w:szCs w:val="24"/>
        </w:rPr>
        <w:t>comanda</w:t>
      </w:r>
      <w:proofErr w:type="spellEnd"/>
      <w:r w:rsidRPr="00B91FA1">
        <w:rPr>
          <w:rFonts w:eastAsia="Calibri"/>
          <w:sz w:val="24"/>
          <w:szCs w:val="24"/>
        </w:rPr>
        <w:t xml:space="preserve">, </w:t>
      </w:r>
      <w:proofErr w:type="spellStart"/>
      <w:r w:rsidRPr="00B91FA1">
        <w:rPr>
          <w:rFonts w:eastAsia="Calibri"/>
          <w:sz w:val="24"/>
          <w:szCs w:val="24"/>
        </w:rPr>
        <w:t>pretul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fiecaruia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si</w:t>
      </w:r>
      <w:proofErr w:type="spellEnd"/>
      <w:r w:rsidRPr="00B91FA1">
        <w:rPr>
          <w:rFonts w:eastAsia="Calibri"/>
          <w:sz w:val="24"/>
          <w:szCs w:val="24"/>
        </w:rPr>
        <w:t xml:space="preserve"> </w:t>
      </w:r>
      <w:proofErr w:type="spellStart"/>
      <w:r w:rsidRPr="00B91FA1">
        <w:rPr>
          <w:rFonts w:eastAsia="Calibri"/>
          <w:sz w:val="24"/>
          <w:szCs w:val="24"/>
        </w:rPr>
        <w:t>pretul</w:t>
      </w:r>
      <w:proofErr w:type="spellEnd"/>
      <w:r w:rsidRPr="00B91FA1">
        <w:rPr>
          <w:rFonts w:eastAsia="Calibri"/>
          <w:sz w:val="24"/>
          <w:szCs w:val="24"/>
        </w:rPr>
        <w:t xml:space="preserve"> total al </w:t>
      </w:r>
      <w:proofErr w:type="spellStart"/>
      <w:r w:rsidRPr="00B91FA1">
        <w:rPr>
          <w:rFonts w:eastAsia="Calibri"/>
          <w:sz w:val="24"/>
          <w:szCs w:val="24"/>
        </w:rPr>
        <w:t>bonului</w:t>
      </w:r>
      <w:proofErr w:type="spellEnd"/>
      <w:r w:rsidRPr="00B91FA1">
        <w:rPr>
          <w:rFonts w:eastAsia="Calibri"/>
          <w:sz w:val="24"/>
          <w:szCs w:val="24"/>
        </w:rPr>
        <w:t>.</w:t>
      </w:r>
      <w:r w:rsidR="00616FEF" w:rsidRPr="00616FEF">
        <w:t xml:space="preserve"> </w:t>
      </w:r>
      <w:proofErr w:type="spellStart"/>
      <w:r w:rsidR="00616FEF">
        <w:t>Articolele</w:t>
      </w:r>
      <w:proofErr w:type="spellEnd"/>
      <w:r w:rsidR="00616FEF">
        <w:t xml:space="preserve"> din </w:t>
      </w:r>
      <w:proofErr w:type="spellStart"/>
      <w:r w:rsidR="00616FEF">
        <w:t>comandă</w:t>
      </w:r>
      <w:proofErr w:type="spellEnd"/>
      <w:r w:rsidR="00616FEF">
        <w:t xml:space="preserve"> sunt </w:t>
      </w:r>
      <w:proofErr w:type="spellStart"/>
      <w:r w:rsidR="00616FEF">
        <w:t>afișate</w:t>
      </w:r>
      <w:proofErr w:type="spellEnd"/>
      <w:r w:rsidR="00616FEF">
        <w:t xml:space="preserve"> cu </w:t>
      </w:r>
      <w:proofErr w:type="spellStart"/>
      <w:r w:rsidR="00616FEF">
        <w:t>posibilitatea</w:t>
      </w:r>
      <w:proofErr w:type="spellEnd"/>
      <w:r w:rsidR="00616FEF">
        <w:t xml:space="preserve"> de a </w:t>
      </w:r>
      <w:proofErr w:type="spellStart"/>
      <w:r w:rsidR="00616FEF">
        <w:t>schimba</w:t>
      </w:r>
      <w:proofErr w:type="spellEnd"/>
      <w:r w:rsidR="00616FEF">
        <w:t xml:space="preserve"> </w:t>
      </w:r>
      <w:proofErr w:type="spellStart"/>
      <w:r w:rsidR="00616FEF">
        <w:t>cantitatea</w:t>
      </w:r>
      <w:proofErr w:type="spellEnd"/>
      <w:r w:rsidR="00616FEF">
        <w:t xml:space="preserve"> </w:t>
      </w:r>
      <w:proofErr w:type="spellStart"/>
      <w:r w:rsidR="00616FEF">
        <w:t>sau</w:t>
      </w:r>
      <w:proofErr w:type="spellEnd"/>
      <w:r w:rsidR="00616FEF">
        <w:t xml:space="preserve"> de a </w:t>
      </w:r>
      <w:proofErr w:type="spellStart"/>
      <w:r w:rsidR="00616FEF">
        <w:t>elimina</w:t>
      </w:r>
      <w:proofErr w:type="spellEnd"/>
      <w:r w:rsidR="00616FEF">
        <w:t xml:space="preserve"> </w:t>
      </w:r>
      <w:proofErr w:type="spellStart"/>
      <w:r w:rsidR="00616FEF">
        <w:t>articole</w:t>
      </w:r>
      <w:proofErr w:type="spellEnd"/>
      <w:r w:rsidR="00616FEF">
        <w:t>.</w:t>
      </w:r>
      <w:r w:rsidR="00A53783">
        <w:t xml:space="preserve"> </w:t>
      </w:r>
      <w:proofErr w:type="spellStart"/>
      <w:r w:rsidR="00A53783"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Dacă</w:t>
      </w:r>
      <w:proofErr w:type="spellEnd"/>
      <w:r w:rsidR="00A53783"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 sunt </w:t>
      </w:r>
      <w:proofErr w:type="spellStart"/>
      <w:r w:rsidR="00A53783"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comenzi</w:t>
      </w:r>
      <w:proofErr w:type="spellEnd"/>
      <w:r w:rsidR="00A53783"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se </w:t>
      </w:r>
      <w:proofErr w:type="spellStart"/>
      <w:r w:rsidR="00A53783"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afișează</w:t>
      </w:r>
      <w:proofErr w:type="spellEnd"/>
      <w:r w:rsidR="00A53783"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proofErr w:type="spellStart"/>
      <w:r w:rsidR="00A53783"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mesaj</w:t>
      </w:r>
      <w:proofErr w:type="spellEnd"/>
      <w:r w:rsidR="00A53783"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="00A53783"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informare</w:t>
      </w:r>
      <w:proofErr w:type="spellEnd"/>
      <w:r w:rsidR="00A53783"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49E86C" w14:textId="77777777" w:rsidR="00A53783" w:rsidRPr="00A53783" w:rsidRDefault="00A53783" w:rsidP="00A537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Dacă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sunt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comenzi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se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afișează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listă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comenzi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detalii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despre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fiecare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comandă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66338E" w14:textId="77777777" w:rsidR="00A53783" w:rsidRPr="00A53783" w:rsidRDefault="00A53783" w:rsidP="00A537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ID-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comenzii</w:t>
      </w:r>
      <w:proofErr w:type="spellEnd"/>
    </w:p>
    <w:p w14:paraId="67D48A87" w14:textId="77777777" w:rsidR="00A53783" w:rsidRPr="00A53783" w:rsidRDefault="00A53783" w:rsidP="00A537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Numărul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mesei</w:t>
      </w:r>
      <w:proofErr w:type="spellEnd"/>
    </w:p>
    <w:p w14:paraId="5FD342DE" w14:textId="77777777" w:rsidR="00A53783" w:rsidRPr="00A53783" w:rsidRDefault="00A53783" w:rsidP="00A537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Totalul</w:t>
      </w:r>
      <w:proofErr w:type="spellEnd"/>
    </w:p>
    <w:p w14:paraId="46B93915" w14:textId="77777777" w:rsidR="00A53783" w:rsidRPr="00A53783" w:rsidRDefault="00A53783" w:rsidP="00A537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Timpul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comenzii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formatat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într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-un string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localizabil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ACFACD3" w14:textId="77777777" w:rsidR="00A53783" w:rsidRPr="00A53783" w:rsidRDefault="00A53783" w:rsidP="00A537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Detalii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despre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fiecare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produs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din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comandă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nume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cantitate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preț</w:t>
      </w:r>
      <w:proofErr w:type="spellEnd"/>
      <w:r w:rsidRPr="00A53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CCD2DDA" w14:textId="6D9521C0" w:rsidR="004D1D13" w:rsidRPr="00A57D1E" w:rsidRDefault="004D1D13" w:rsidP="00A57D1E">
      <w:pPr>
        <w:rPr>
          <w:rFonts w:eastAsia="Calibri"/>
          <w:b/>
          <w:bCs/>
          <w:sz w:val="26"/>
          <w:szCs w:val="26"/>
        </w:rPr>
      </w:pPr>
    </w:p>
    <w:p w14:paraId="5664C395" w14:textId="5D606F87" w:rsidR="004D1D13" w:rsidRDefault="004D1D13" w:rsidP="004D1D13">
      <w:pPr>
        <w:rPr>
          <w:rFonts w:eastAsia="Calibri"/>
          <w:sz w:val="26"/>
          <w:szCs w:val="26"/>
        </w:rPr>
      </w:pPr>
    </w:p>
    <w:p w14:paraId="72B01E97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69928389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34CD0233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37DA39CA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49E7DD5D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5F241099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059DB94B" w14:textId="77777777" w:rsidR="004D1D13" w:rsidRDefault="004D1D13" w:rsidP="004D1D13">
      <w:pPr>
        <w:rPr>
          <w:rFonts w:eastAsia="Calibri"/>
          <w:b/>
          <w:bCs/>
          <w:sz w:val="26"/>
          <w:szCs w:val="26"/>
        </w:rPr>
      </w:pPr>
    </w:p>
    <w:p w14:paraId="07D2A157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3684373C" w14:textId="77777777" w:rsidR="004D1D13" w:rsidRDefault="004D1D13" w:rsidP="004D1D13">
      <w:pPr>
        <w:rPr>
          <w:rFonts w:eastAsia="Calibri"/>
          <w:sz w:val="32"/>
          <w:szCs w:val="32"/>
        </w:rPr>
      </w:pPr>
    </w:p>
    <w:p w14:paraId="0947CE38" w14:textId="53B0F667" w:rsidR="004D1D13" w:rsidRPr="006B5D24" w:rsidRDefault="00D26207" w:rsidP="00D26207">
      <w:pPr>
        <w:widowControl w:val="0"/>
        <w:suppressAutoHyphens/>
        <w:autoSpaceDE w:val="0"/>
        <w:spacing w:after="0" w:line="240" w:lineRule="auto"/>
        <w:ind w:left="360"/>
      </w:pPr>
      <w:r>
        <w:rPr>
          <w:b/>
          <w:sz w:val="32"/>
          <w:szCs w:val="32"/>
        </w:rPr>
        <w:t>7.</w:t>
      </w:r>
      <w:r w:rsidR="004D1D13" w:rsidRPr="00D26207">
        <w:rPr>
          <w:b/>
          <w:sz w:val="32"/>
          <w:szCs w:val="32"/>
        </w:rPr>
        <w:t xml:space="preserve">Elemente de </w:t>
      </w:r>
      <w:proofErr w:type="spellStart"/>
      <w:r w:rsidR="004D1D13" w:rsidRPr="00D26207">
        <w:rPr>
          <w:b/>
          <w:sz w:val="32"/>
          <w:szCs w:val="32"/>
        </w:rPr>
        <w:t>testare</w:t>
      </w:r>
      <w:proofErr w:type="spellEnd"/>
    </w:p>
    <w:p w14:paraId="671636CF" w14:textId="43349D93" w:rsidR="006B5D24" w:rsidRPr="006B5D24" w:rsidRDefault="006B5D24" w:rsidP="006B5D24">
      <w:pPr>
        <w:widowControl w:val="0"/>
        <w:suppressAutoHyphens/>
        <w:autoSpaceDE w:val="0"/>
        <w:spacing w:after="0" w:line="240" w:lineRule="auto"/>
        <w:rPr>
          <w:color w:val="FF0000"/>
          <w:sz w:val="48"/>
          <w:szCs w:val="48"/>
        </w:rPr>
      </w:pPr>
      <w:r w:rsidRPr="006B5D24">
        <w:rPr>
          <w:color w:val="FF0000"/>
          <w:sz w:val="48"/>
          <w:szCs w:val="48"/>
        </w:rPr>
        <w:t>OCTAVIAN</w:t>
      </w:r>
    </w:p>
    <w:p w14:paraId="22BEF085" w14:textId="77777777" w:rsidR="004D1D13" w:rsidRDefault="004D1D13" w:rsidP="004D1D13">
      <w:pPr>
        <w:pStyle w:val="ListParagraph"/>
        <w:ind w:left="420"/>
        <w:rPr>
          <w:b/>
          <w:sz w:val="32"/>
          <w:szCs w:val="32"/>
        </w:rPr>
      </w:pPr>
    </w:p>
    <w:p w14:paraId="121DDE4F" w14:textId="77777777" w:rsidR="004D1D13" w:rsidRDefault="004D1D13" w:rsidP="004D1D13"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această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subsecțiune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vom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aborda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testarea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componentelor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critice</w:t>
      </w:r>
      <w:proofErr w:type="spellEnd"/>
      <w:r>
        <w:rPr>
          <w:rFonts w:eastAsia="Calibri"/>
          <w:sz w:val="24"/>
          <w:szCs w:val="24"/>
        </w:rPr>
        <w:t xml:space="preserve"> ale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"Train Ticketing"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ne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asigura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funcționează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îndeplinesc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cerințele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stabilite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Componentele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critice</w:t>
      </w:r>
      <w:proofErr w:type="spellEnd"/>
      <w:r>
        <w:rPr>
          <w:rFonts w:eastAsia="Calibri"/>
          <w:sz w:val="24"/>
          <w:szCs w:val="24"/>
        </w:rPr>
        <w:t xml:space="preserve"> ale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includ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următoarele</w:t>
      </w:r>
      <w:proofErr w:type="spellEnd"/>
      <w:r>
        <w:rPr>
          <w:rFonts w:eastAsia="Calibri"/>
          <w:sz w:val="24"/>
          <w:szCs w:val="24"/>
        </w:rPr>
        <w:t>:</w:t>
      </w:r>
    </w:p>
    <w:p w14:paraId="1EE634D3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t>Autentificare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și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gestionare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conturi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utilizatori</w:t>
      </w:r>
      <w:proofErr w:type="spellEnd"/>
      <w:r>
        <w:rPr>
          <w:rFonts w:eastAsia="Calibri"/>
          <w:sz w:val="26"/>
          <w:szCs w:val="26"/>
        </w:rPr>
        <w:t xml:space="preserve">: </w:t>
      </w:r>
      <w:r>
        <w:rPr>
          <w:rFonts w:eastAsia="Calibri"/>
          <w:sz w:val="24"/>
          <w:szCs w:val="24"/>
        </w:rPr>
        <w:t xml:space="preserve">Se </w:t>
      </w:r>
      <w:proofErr w:type="spellStart"/>
      <w:r>
        <w:rPr>
          <w:rFonts w:eastAsia="Calibri"/>
          <w:sz w:val="24"/>
          <w:szCs w:val="24"/>
        </w:rPr>
        <w:t>va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testa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funcționalitatea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autentificare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înregistrare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gestionare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conturilor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utilizatorilor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Aceasta</w:t>
      </w:r>
      <w:proofErr w:type="spellEnd"/>
      <w:r>
        <w:rPr>
          <w:rFonts w:eastAsia="Calibri"/>
          <w:sz w:val="24"/>
          <w:szCs w:val="24"/>
        </w:rPr>
        <w:t xml:space="preserve"> include </w:t>
      </w:r>
      <w:proofErr w:type="spellStart"/>
      <w:r>
        <w:rPr>
          <w:rFonts w:eastAsia="Calibri"/>
          <w:sz w:val="24"/>
          <w:szCs w:val="24"/>
        </w:rPr>
        <w:t>verificarea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corectitudinii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procesului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înregistrare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unui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nou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autentificarea</w:t>
      </w:r>
      <w:proofErr w:type="spellEnd"/>
      <w:r>
        <w:rPr>
          <w:rFonts w:eastAsia="Calibri"/>
          <w:sz w:val="24"/>
          <w:szCs w:val="24"/>
        </w:rPr>
        <w:t xml:space="preserve"> cu </w:t>
      </w:r>
      <w:proofErr w:type="spellStart"/>
      <w:r>
        <w:rPr>
          <w:rFonts w:eastAsia="Calibri"/>
          <w:sz w:val="24"/>
          <w:szCs w:val="24"/>
        </w:rPr>
        <w:t>succes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utilizatorilor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existenți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corectitudinea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gestiunii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conturilor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utilizatorilor</w:t>
      </w:r>
      <w:proofErr w:type="spellEnd"/>
      <w:r>
        <w:rPr>
          <w:rFonts w:eastAsia="Calibri"/>
          <w:sz w:val="24"/>
          <w:szCs w:val="24"/>
        </w:rPr>
        <w:t>.</w:t>
      </w:r>
    </w:p>
    <w:p w14:paraId="00853801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t>Interfața</w:t>
      </w:r>
      <w:proofErr w:type="spellEnd"/>
      <w:r>
        <w:rPr>
          <w:rFonts w:eastAsia="Calibri"/>
          <w:b/>
          <w:bCs/>
          <w:sz w:val="26"/>
          <w:szCs w:val="26"/>
        </w:rPr>
        <w:t xml:space="preserve"> de </w:t>
      </w:r>
      <w:proofErr w:type="spellStart"/>
      <w:r>
        <w:rPr>
          <w:rFonts w:eastAsia="Calibri"/>
          <w:b/>
          <w:bCs/>
          <w:sz w:val="26"/>
          <w:szCs w:val="26"/>
        </w:rPr>
        <w:t>utilizator</w:t>
      </w:r>
      <w:proofErr w:type="spellEnd"/>
      <w:r>
        <w:rPr>
          <w:rFonts w:eastAsia="Calibri"/>
          <w:sz w:val="26"/>
          <w:szCs w:val="26"/>
        </w:rPr>
        <w:t xml:space="preserve">: </w:t>
      </w:r>
      <w:r>
        <w:rPr>
          <w:rFonts w:eastAsia="Calibri"/>
          <w:sz w:val="24"/>
          <w:szCs w:val="24"/>
        </w:rPr>
        <w:t xml:space="preserve">Se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efectua</w:t>
      </w:r>
      <w:proofErr w:type="spellEnd"/>
      <w:r>
        <w:rPr>
          <w:rFonts w:eastAsia="Calibri"/>
          <w:sz w:val="24"/>
          <w:szCs w:val="24"/>
        </w:rPr>
        <w:t xml:space="preserve"> teste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verifica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funcționalitatea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utilizabilitatea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interfeței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utilizator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Aceasta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implică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verificarea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navigării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între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pagini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afișarea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corectă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informațiilor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corespunzătoare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butoanelor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opțiunilor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disponibile</w:t>
      </w:r>
      <w:proofErr w:type="spellEnd"/>
      <w:r>
        <w:rPr>
          <w:rFonts w:eastAsia="Calibri"/>
          <w:sz w:val="24"/>
          <w:szCs w:val="24"/>
        </w:rPr>
        <w:t>.</w:t>
      </w:r>
    </w:p>
    <w:p w14:paraId="11C23E6E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t>Adăugare</w:t>
      </w:r>
      <w:proofErr w:type="spellEnd"/>
      <w:r>
        <w:rPr>
          <w:rFonts w:eastAsia="Calibri"/>
          <w:b/>
          <w:bCs/>
          <w:sz w:val="26"/>
          <w:szCs w:val="26"/>
        </w:rPr>
        <w:t xml:space="preserve">, </w:t>
      </w:r>
      <w:proofErr w:type="spellStart"/>
      <w:r>
        <w:rPr>
          <w:rFonts w:eastAsia="Calibri"/>
          <w:b/>
          <w:bCs/>
          <w:sz w:val="26"/>
          <w:szCs w:val="26"/>
        </w:rPr>
        <w:t>editare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și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ștergere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bilete</w:t>
      </w:r>
      <w:proofErr w:type="spellEnd"/>
      <w:r>
        <w:rPr>
          <w:rFonts w:eastAsia="Calibri"/>
          <w:sz w:val="26"/>
          <w:szCs w:val="26"/>
        </w:rPr>
        <w:t xml:space="preserve">: </w:t>
      </w:r>
      <w:r>
        <w:rPr>
          <w:rFonts w:eastAsia="Calibri"/>
          <w:sz w:val="24"/>
          <w:szCs w:val="24"/>
        </w:rPr>
        <w:t xml:space="preserve">Se </w:t>
      </w:r>
      <w:proofErr w:type="spellStart"/>
      <w:r>
        <w:rPr>
          <w:rFonts w:eastAsia="Calibri"/>
          <w:sz w:val="24"/>
          <w:szCs w:val="24"/>
        </w:rPr>
        <w:t>va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testa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funcționalitatea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adăugare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editare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ștergere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biletelor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disponibile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Testele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verifica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aceste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acțiuni</w:t>
      </w:r>
      <w:proofErr w:type="spellEnd"/>
      <w:r>
        <w:rPr>
          <w:rFonts w:eastAsia="Calibri"/>
          <w:sz w:val="24"/>
          <w:szCs w:val="24"/>
        </w:rPr>
        <w:t xml:space="preserve"> sunt </w:t>
      </w:r>
      <w:proofErr w:type="spellStart"/>
      <w:r>
        <w:rPr>
          <w:rFonts w:eastAsia="Calibri"/>
          <w:sz w:val="24"/>
          <w:szCs w:val="24"/>
        </w:rPr>
        <w:t>efectuate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modificările</w:t>
      </w:r>
      <w:proofErr w:type="spellEnd"/>
      <w:r>
        <w:rPr>
          <w:rFonts w:eastAsia="Calibri"/>
          <w:sz w:val="24"/>
          <w:szCs w:val="24"/>
        </w:rPr>
        <w:t xml:space="preserve"> se </w:t>
      </w:r>
      <w:proofErr w:type="spellStart"/>
      <w:r>
        <w:rPr>
          <w:rFonts w:eastAsia="Calibri"/>
          <w:sz w:val="24"/>
          <w:szCs w:val="24"/>
        </w:rPr>
        <w:t>reflectă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mod </w:t>
      </w:r>
      <w:proofErr w:type="spellStart"/>
      <w:r>
        <w:rPr>
          <w:rFonts w:eastAsia="Calibri"/>
          <w:sz w:val="24"/>
          <w:szCs w:val="24"/>
        </w:rPr>
        <w:t>corespunzător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în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baza</w:t>
      </w:r>
      <w:proofErr w:type="spellEnd"/>
      <w:r>
        <w:rPr>
          <w:rFonts w:eastAsia="Calibri"/>
          <w:sz w:val="24"/>
          <w:szCs w:val="24"/>
        </w:rPr>
        <w:t xml:space="preserve"> de date.</w:t>
      </w:r>
    </w:p>
    <w:p w14:paraId="63E1C10D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proofErr w:type="spellStart"/>
      <w:r>
        <w:rPr>
          <w:rFonts w:eastAsia="Calibri"/>
          <w:b/>
          <w:bCs/>
          <w:sz w:val="26"/>
          <w:szCs w:val="26"/>
        </w:rPr>
        <w:t>Vizualizare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trasee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și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informații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despre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bilete</w:t>
      </w:r>
      <w:proofErr w:type="spellEnd"/>
      <w:r>
        <w:rPr>
          <w:rFonts w:eastAsia="Calibri"/>
          <w:sz w:val="26"/>
          <w:szCs w:val="26"/>
        </w:rPr>
        <w:t xml:space="preserve">: </w:t>
      </w:r>
      <w:r>
        <w:rPr>
          <w:rFonts w:eastAsia="Calibri"/>
          <w:sz w:val="24"/>
          <w:szCs w:val="24"/>
        </w:rPr>
        <w:t xml:space="preserve">Se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efectua</w:t>
      </w:r>
      <w:proofErr w:type="spellEnd"/>
      <w:r>
        <w:rPr>
          <w:rFonts w:eastAsia="Calibri"/>
          <w:sz w:val="24"/>
          <w:szCs w:val="24"/>
        </w:rPr>
        <w:t xml:space="preserve"> teste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verifica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utilizatorii</w:t>
      </w:r>
      <w:proofErr w:type="spellEnd"/>
      <w:r>
        <w:rPr>
          <w:rFonts w:eastAsia="Calibri"/>
          <w:sz w:val="24"/>
          <w:szCs w:val="24"/>
        </w:rPr>
        <w:t xml:space="preserve"> pot </w:t>
      </w:r>
      <w:proofErr w:type="spellStart"/>
      <w:r>
        <w:rPr>
          <w:rFonts w:eastAsia="Calibri"/>
          <w:sz w:val="24"/>
          <w:szCs w:val="24"/>
        </w:rPr>
        <w:t>vizualiza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traseele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disponibile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informațiile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despre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bilete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Testele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verifica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dacă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datele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afișate</w:t>
      </w:r>
      <w:proofErr w:type="spellEnd"/>
      <w:r>
        <w:rPr>
          <w:rFonts w:eastAsia="Calibri"/>
          <w:sz w:val="24"/>
          <w:szCs w:val="24"/>
        </w:rPr>
        <w:t xml:space="preserve"> sunt </w:t>
      </w:r>
      <w:proofErr w:type="spellStart"/>
      <w:r>
        <w:rPr>
          <w:rFonts w:eastAsia="Calibri"/>
          <w:sz w:val="24"/>
          <w:szCs w:val="24"/>
        </w:rPr>
        <w:t>exacte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actualizate</w:t>
      </w:r>
      <w:proofErr w:type="spellEnd"/>
      <w:r>
        <w:rPr>
          <w:rFonts w:eastAsia="Calibri"/>
          <w:sz w:val="24"/>
          <w:szCs w:val="24"/>
        </w:rPr>
        <w:t>.</w:t>
      </w:r>
    </w:p>
    <w:p w14:paraId="66B7F2D0" w14:textId="77777777" w:rsidR="004D1D13" w:rsidRDefault="004D1D13" w:rsidP="004D1D13">
      <w:pPr>
        <w:numPr>
          <w:ilvl w:val="0"/>
          <w:numId w:val="3"/>
        </w:numPr>
        <w:autoSpaceDE w:val="0"/>
        <w:spacing w:after="0" w:line="240" w:lineRule="auto"/>
        <w:ind w:left="0" w:firstLine="0"/>
      </w:pPr>
      <w:r>
        <w:rPr>
          <w:rFonts w:eastAsia="Calibri"/>
          <w:b/>
          <w:bCs/>
          <w:sz w:val="26"/>
          <w:szCs w:val="26"/>
        </w:rPr>
        <w:t xml:space="preserve">Securitate </w:t>
      </w:r>
      <w:proofErr w:type="spellStart"/>
      <w:r>
        <w:rPr>
          <w:rFonts w:eastAsia="Calibri"/>
          <w:b/>
          <w:bCs/>
          <w:sz w:val="26"/>
          <w:szCs w:val="26"/>
        </w:rPr>
        <w:t>și</w:t>
      </w:r>
      <w:proofErr w:type="spellEnd"/>
      <w:r>
        <w:rPr>
          <w:rFonts w:eastAsia="Calibri"/>
          <w:b/>
          <w:bCs/>
          <w:sz w:val="26"/>
          <w:szCs w:val="26"/>
        </w:rPr>
        <w:t xml:space="preserve"> </w:t>
      </w:r>
      <w:proofErr w:type="spellStart"/>
      <w:r>
        <w:rPr>
          <w:rFonts w:eastAsia="Calibri"/>
          <w:b/>
          <w:bCs/>
          <w:sz w:val="26"/>
          <w:szCs w:val="26"/>
        </w:rPr>
        <w:t>accesibilitate</w:t>
      </w:r>
      <w:proofErr w:type="spellEnd"/>
      <w:r>
        <w:rPr>
          <w:rFonts w:eastAsia="Calibri"/>
          <w:sz w:val="26"/>
          <w:szCs w:val="26"/>
        </w:rPr>
        <w:t xml:space="preserve">: </w:t>
      </w:r>
      <w:r>
        <w:rPr>
          <w:rFonts w:eastAsia="Calibri"/>
          <w:sz w:val="24"/>
          <w:szCs w:val="24"/>
        </w:rPr>
        <w:t xml:space="preserve">Se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efectua</w:t>
      </w:r>
      <w:proofErr w:type="spellEnd"/>
      <w:r>
        <w:rPr>
          <w:rFonts w:eastAsia="Calibri"/>
          <w:sz w:val="24"/>
          <w:szCs w:val="24"/>
        </w:rPr>
        <w:t xml:space="preserve"> teste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verifica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securitatea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accesibilitatea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Aceasta</w:t>
      </w:r>
      <w:proofErr w:type="spellEnd"/>
      <w:r>
        <w:rPr>
          <w:rFonts w:eastAsia="Calibri"/>
          <w:sz w:val="24"/>
          <w:szCs w:val="24"/>
        </w:rPr>
        <w:t xml:space="preserve"> include </w:t>
      </w:r>
      <w:proofErr w:type="spellStart"/>
      <w:r>
        <w:rPr>
          <w:rFonts w:eastAsia="Calibri"/>
          <w:sz w:val="24"/>
          <w:szCs w:val="24"/>
        </w:rPr>
        <w:t>verificarea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securității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autentificării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protecției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datelor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utilizatorilor</w:t>
      </w:r>
      <w:proofErr w:type="spellEnd"/>
      <w:r>
        <w:rPr>
          <w:rFonts w:eastAsia="Calibri"/>
          <w:sz w:val="24"/>
          <w:szCs w:val="24"/>
        </w:rPr>
        <w:t xml:space="preserve">, precum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asigurarea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unei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interfețe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accesibile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utilizatorii</w:t>
      </w:r>
      <w:proofErr w:type="spellEnd"/>
      <w:r>
        <w:rPr>
          <w:rFonts w:eastAsia="Calibri"/>
          <w:sz w:val="24"/>
          <w:szCs w:val="24"/>
        </w:rPr>
        <w:t xml:space="preserve"> cu diverse </w:t>
      </w:r>
      <w:proofErr w:type="spellStart"/>
      <w:r>
        <w:rPr>
          <w:rFonts w:eastAsia="Calibri"/>
          <w:sz w:val="24"/>
          <w:szCs w:val="24"/>
        </w:rPr>
        <w:t>nevoi</w:t>
      </w:r>
      <w:proofErr w:type="spellEnd"/>
      <w:r>
        <w:rPr>
          <w:rFonts w:eastAsia="Calibri"/>
          <w:sz w:val="24"/>
          <w:szCs w:val="24"/>
        </w:rPr>
        <w:t>.</w:t>
      </w:r>
    </w:p>
    <w:p w14:paraId="39EB0B0D" w14:textId="77777777" w:rsidR="004D1D13" w:rsidRDefault="004D1D13" w:rsidP="004D1D13">
      <w:proofErr w:type="spellStart"/>
      <w:r>
        <w:rPr>
          <w:rFonts w:eastAsia="Calibri"/>
          <w:sz w:val="24"/>
          <w:szCs w:val="24"/>
        </w:rPr>
        <w:lastRenderedPageBreak/>
        <w:t>Pentru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fiecare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componentă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critică</w:t>
      </w:r>
      <w:proofErr w:type="spellEnd"/>
      <w:r>
        <w:rPr>
          <w:rFonts w:eastAsia="Calibri"/>
          <w:sz w:val="24"/>
          <w:szCs w:val="24"/>
        </w:rPr>
        <w:t xml:space="preserve">, se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scenarii</w:t>
      </w:r>
      <w:proofErr w:type="spellEnd"/>
      <w:r>
        <w:rPr>
          <w:rFonts w:eastAsia="Calibri"/>
          <w:sz w:val="24"/>
          <w:szCs w:val="24"/>
        </w:rPr>
        <w:t xml:space="preserve"> de </w:t>
      </w:r>
      <w:proofErr w:type="spellStart"/>
      <w:r>
        <w:rPr>
          <w:rFonts w:eastAsia="Calibri"/>
          <w:sz w:val="24"/>
          <w:szCs w:val="24"/>
        </w:rPr>
        <w:t>testare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relevante</w:t>
      </w:r>
      <w:proofErr w:type="spellEnd"/>
      <w:r>
        <w:rPr>
          <w:rFonts w:eastAsia="Calibri"/>
          <w:sz w:val="24"/>
          <w:szCs w:val="24"/>
        </w:rPr>
        <w:t xml:space="preserve"> care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acopere</w:t>
      </w:r>
      <w:proofErr w:type="spellEnd"/>
      <w:r>
        <w:rPr>
          <w:rFonts w:eastAsia="Calibri"/>
          <w:sz w:val="24"/>
          <w:szCs w:val="24"/>
        </w:rPr>
        <w:t xml:space="preserve"> diverse </w:t>
      </w:r>
      <w:proofErr w:type="spellStart"/>
      <w:r>
        <w:rPr>
          <w:rFonts w:eastAsia="Calibri"/>
          <w:sz w:val="24"/>
          <w:szCs w:val="24"/>
        </w:rPr>
        <w:t>situații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interacțiuni</w:t>
      </w:r>
      <w:proofErr w:type="spellEnd"/>
      <w:r>
        <w:rPr>
          <w:rFonts w:eastAsia="Calibri"/>
          <w:sz w:val="24"/>
          <w:szCs w:val="24"/>
        </w:rPr>
        <w:t xml:space="preserve">. </w:t>
      </w:r>
      <w:proofErr w:type="spellStart"/>
      <w:r>
        <w:rPr>
          <w:rFonts w:eastAsia="Calibri"/>
          <w:sz w:val="24"/>
          <w:szCs w:val="24"/>
        </w:rPr>
        <w:t>Testele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fi </w:t>
      </w:r>
      <w:proofErr w:type="spellStart"/>
      <w:r>
        <w:rPr>
          <w:rFonts w:eastAsia="Calibri"/>
          <w:sz w:val="24"/>
          <w:szCs w:val="24"/>
        </w:rPr>
        <w:t>realizate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folosind</w:t>
      </w:r>
      <w:proofErr w:type="spellEnd"/>
      <w:r>
        <w:rPr>
          <w:rFonts w:eastAsia="Calibri"/>
          <w:sz w:val="24"/>
          <w:szCs w:val="24"/>
        </w:rPr>
        <w:t xml:space="preserve"> date de </w:t>
      </w:r>
      <w:proofErr w:type="spellStart"/>
      <w:r>
        <w:rPr>
          <w:rFonts w:eastAsia="Calibri"/>
          <w:sz w:val="24"/>
          <w:szCs w:val="24"/>
        </w:rPr>
        <w:t>testare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relevante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vor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urmări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identificarea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corectarea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oricăror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probleme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sau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erori</w:t>
      </w:r>
      <w:proofErr w:type="spellEnd"/>
      <w:r>
        <w:rPr>
          <w:rFonts w:eastAsia="Calibri"/>
          <w:sz w:val="24"/>
          <w:szCs w:val="24"/>
        </w:rPr>
        <w:t>.</w:t>
      </w:r>
    </w:p>
    <w:p w14:paraId="0913C45F" w14:textId="77777777" w:rsidR="004D1D13" w:rsidRDefault="004D1D13" w:rsidP="004D1D13">
      <w:r>
        <w:rPr>
          <w:rFonts w:eastAsia="Calibri"/>
          <w:sz w:val="24"/>
          <w:szCs w:val="24"/>
        </w:rPr>
        <w:t xml:space="preserve">Este important </w:t>
      </w:r>
      <w:proofErr w:type="spellStart"/>
      <w:r>
        <w:rPr>
          <w:rFonts w:eastAsia="Calibri"/>
          <w:sz w:val="24"/>
          <w:szCs w:val="24"/>
        </w:rPr>
        <w:t>să</w:t>
      </w:r>
      <w:proofErr w:type="spellEnd"/>
      <w:r>
        <w:rPr>
          <w:rFonts w:eastAsia="Calibri"/>
          <w:sz w:val="24"/>
          <w:szCs w:val="24"/>
        </w:rPr>
        <w:t xml:space="preserve"> se </w:t>
      </w:r>
      <w:proofErr w:type="spellStart"/>
      <w:r>
        <w:rPr>
          <w:rFonts w:eastAsia="Calibri"/>
          <w:sz w:val="24"/>
          <w:szCs w:val="24"/>
        </w:rPr>
        <w:t>acorde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atenție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testării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componentelor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critice</w:t>
      </w:r>
      <w:proofErr w:type="spellEnd"/>
      <w:r>
        <w:rPr>
          <w:rFonts w:eastAsia="Calibri"/>
          <w:sz w:val="24"/>
          <w:szCs w:val="24"/>
        </w:rPr>
        <w:t xml:space="preserve"> ale </w:t>
      </w:r>
      <w:proofErr w:type="spellStart"/>
      <w:r>
        <w:rPr>
          <w:rFonts w:eastAsia="Calibri"/>
          <w:sz w:val="24"/>
          <w:szCs w:val="24"/>
        </w:rPr>
        <w:t>aplicației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pentru</w:t>
      </w:r>
      <w:proofErr w:type="spellEnd"/>
      <w:r>
        <w:rPr>
          <w:rFonts w:eastAsia="Calibri"/>
          <w:sz w:val="24"/>
          <w:szCs w:val="24"/>
        </w:rPr>
        <w:t xml:space="preserve"> a </w:t>
      </w:r>
      <w:proofErr w:type="spellStart"/>
      <w:r>
        <w:rPr>
          <w:rFonts w:eastAsia="Calibri"/>
          <w:sz w:val="24"/>
          <w:szCs w:val="24"/>
        </w:rPr>
        <w:t>asigura</w:t>
      </w:r>
      <w:proofErr w:type="spellEnd"/>
      <w:r>
        <w:rPr>
          <w:rFonts w:eastAsia="Calibri"/>
          <w:sz w:val="24"/>
          <w:szCs w:val="24"/>
        </w:rPr>
        <w:t xml:space="preserve"> un </w:t>
      </w:r>
      <w:proofErr w:type="spellStart"/>
      <w:r>
        <w:rPr>
          <w:rFonts w:eastAsia="Calibri"/>
          <w:sz w:val="24"/>
          <w:szCs w:val="24"/>
        </w:rPr>
        <w:t>produs</w:t>
      </w:r>
      <w:proofErr w:type="spellEnd"/>
      <w:r>
        <w:rPr>
          <w:rFonts w:eastAsia="Calibri"/>
          <w:sz w:val="24"/>
          <w:szCs w:val="24"/>
        </w:rPr>
        <w:t xml:space="preserve"> final </w:t>
      </w:r>
      <w:proofErr w:type="spellStart"/>
      <w:r>
        <w:rPr>
          <w:rFonts w:eastAsia="Calibri"/>
          <w:sz w:val="24"/>
          <w:szCs w:val="24"/>
        </w:rPr>
        <w:t>funcțional</w:t>
      </w:r>
      <w:proofErr w:type="spellEnd"/>
      <w:r>
        <w:rPr>
          <w:rFonts w:eastAsia="Calibri"/>
          <w:sz w:val="24"/>
          <w:szCs w:val="24"/>
        </w:rPr>
        <w:t xml:space="preserve">, </w:t>
      </w:r>
      <w:proofErr w:type="spellStart"/>
      <w:r>
        <w:rPr>
          <w:rFonts w:eastAsia="Calibri"/>
          <w:sz w:val="24"/>
          <w:szCs w:val="24"/>
        </w:rPr>
        <w:t>fiabil</w:t>
      </w:r>
      <w:proofErr w:type="spellEnd"/>
      <w:r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și</w:t>
      </w:r>
      <w:proofErr w:type="spellEnd"/>
      <w:r>
        <w:rPr>
          <w:rFonts w:eastAsia="Calibri"/>
          <w:sz w:val="24"/>
          <w:szCs w:val="24"/>
        </w:rPr>
        <w:t xml:space="preserve"> ușor de </w:t>
      </w:r>
      <w:proofErr w:type="spellStart"/>
      <w:r>
        <w:rPr>
          <w:rFonts w:eastAsia="Calibri"/>
          <w:sz w:val="24"/>
          <w:szCs w:val="24"/>
        </w:rPr>
        <w:t>utilizat</w:t>
      </w:r>
      <w:proofErr w:type="spellEnd"/>
      <w:r>
        <w:rPr>
          <w:rFonts w:eastAsia="Calibri"/>
          <w:sz w:val="24"/>
          <w:szCs w:val="24"/>
        </w:rPr>
        <w:t>.</w:t>
      </w:r>
    </w:p>
    <w:p w14:paraId="56613166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69B0FB6E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45AAA1F2" w14:textId="77777777" w:rsidR="004D1D13" w:rsidRDefault="004D1D13" w:rsidP="004D1D13">
      <w:pPr>
        <w:rPr>
          <w:rFonts w:eastAsia="Calibri"/>
          <w:sz w:val="26"/>
          <w:szCs w:val="26"/>
        </w:rPr>
      </w:pPr>
    </w:p>
    <w:p w14:paraId="3E13ABD6" w14:textId="77777777" w:rsidR="004D1D13" w:rsidRDefault="004D1D13" w:rsidP="004D1D13">
      <w:pPr>
        <w:rPr>
          <w:sz w:val="26"/>
          <w:szCs w:val="26"/>
        </w:rPr>
      </w:pPr>
    </w:p>
    <w:p w14:paraId="13B4124D" w14:textId="77777777" w:rsidR="004D1D13" w:rsidRDefault="004D1D13" w:rsidP="004D1D13">
      <w:pPr>
        <w:rPr>
          <w:sz w:val="26"/>
          <w:szCs w:val="26"/>
        </w:rPr>
      </w:pPr>
    </w:p>
    <w:p w14:paraId="7E2EDA7A" w14:textId="77777777" w:rsidR="004D1D13" w:rsidRDefault="004D1D13" w:rsidP="004D1D13">
      <w:pPr>
        <w:rPr>
          <w:sz w:val="26"/>
          <w:szCs w:val="26"/>
        </w:rPr>
      </w:pPr>
    </w:p>
    <w:p w14:paraId="66807799" w14:textId="77777777" w:rsidR="004D1D13" w:rsidRDefault="004D1D13" w:rsidP="004D1D13">
      <w:pPr>
        <w:rPr>
          <w:sz w:val="26"/>
          <w:szCs w:val="26"/>
        </w:rPr>
      </w:pPr>
    </w:p>
    <w:p w14:paraId="69791D65" w14:textId="77777777" w:rsidR="004D1D13" w:rsidRDefault="004D1D13" w:rsidP="004D1D13">
      <w:pPr>
        <w:rPr>
          <w:sz w:val="26"/>
          <w:szCs w:val="26"/>
        </w:rPr>
      </w:pPr>
    </w:p>
    <w:p w14:paraId="66698C59" w14:textId="77777777" w:rsidR="004D1D13" w:rsidRDefault="004D1D13" w:rsidP="004D1D13">
      <w:pPr>
        <w:ind w:left="360"/>
        <w:rPr>
          <w:sz w:val="26"/>
          <w:szCs w:val="26"/>
        </w:rPr>
      </w:pPr>
    </w:p>
    <w:p w14:paraId="7A3A184E" w14:textId="77777777" w:rsidR="004D1D13" w:rsidRDefault="004D1D13" w:rsidP="004D1D13">
      <w:pPr>
        <w:rPr>
          <w:sz w:val="26"/>
          <w:szCs w:val="26"/>
        </w:rPr>
      </w:pPr>
    </w:p>
    <w:p w14:paraId="21C370B5" w14:textId="77777777" w:rsidR="004D1D13" w:rsidRDefault="004D1D13" w:rsidP="004D1D13">
      <w:pPr>
        <w:rPr>
          <w:sz w:val="26"/>
          <w:szCs w:val="26"/>
        </w:rPr>
      </w:pPr>
    </w:p>
    <w:p w14:paraId="1B2968A3" w14:textId="77777777" w:rsidR="004D1D13" w:rsidRPr="004D1D13" w:rsidRDefault="004D1D13" w:rsidP="004D1D13">
      <w:pPr>
        <w:rPr>
          <w:rFonts w:ascii="Times New Roman" w:hAnsi="Times New Roman" w:cs="Times New Roman"/>
          <w:lang w:val="ro-RO"/>
        </w:rPr>
      </w:pPr>
    </w:p>
    <w:p w14:paraId="1E505251" w14:textId="77777777" w:rsidR="005E452E" w:rsidRDefault="005E452E" w:rsidP="005E452E"/>
    <w:p w14:paraId="440DDA84" w14:textId="77777777" w:rsidR="005E452E" w:rsidRPr="005E452E" w:rsidRDefault="005E452E" w:rsidP="005E452E"/>
    <w:sectPr w:rsidR="005E452E" w:rsidRPr="005E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 Serif" w:hAnsi="Liberation Serif" w:cs="Liberation Serif"/>
        <w:sz w:val="26"/>
        <w:szCs w:val="26"/>
        <w:lang w:val="en-US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  <w:rPr>
        <w:rFonts w:eastAsia="Calibri"/>
        <w:sz w:val="24"/>
        <w:szCs w:val="24"/>
        <w:lang w:val="en-US"/>
      </w:r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  <w:rPr>
        <w:rFonts w:eastAsia="Calibri"/>
        <w:sz w:val="24"/>
        <w:szCs w:val="24"/>
        <w:lang w:val="en-US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  <w:rPr>
        <w:rFonts w:eastAsia="Calibri"/>
        <w:sz w:val="24"/>
        <w:szCs w:val="24"/>
        <w:lang w:val="en-US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AppleSystemUIFont" w:eastAsia="Calibri" w:hAnsi="AppleSystemUIFont" w:cs="AppleSystemUIFont"/>
        <w:sz w:val="26"/>
        <w:szCs w:val="26"/>
        <w:lang w:val="en-US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eastAsia="Calibri"/>
        <w:b/>
        <w:bCs/>
        <w:sz w:val="32"/>
        <w:szCs w:val="32"/>
        <w:lang w:val="en-US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eastAsia="Times New Roman" w:hint="default"/>
        <w:b/>
        <w:bCs/>
        <w:sz w:val="26"/>
        <w:szCs w:val="26"/>
        <w:lang w:val="en-US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140" w:hanging="360"/>
      </w:pPr>
      <w:rPr>
        <w:rFonts w:eastAsia="Times New Roman" w:hint="default"/>
        <w:b/>
        <w:bCs/>
        <w:sz w:val="26"/>
        <w:szCs w:val="26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80" w:hanging="720"/>
      </w:pPr>
      <w:rPr>
        <w:rFonts w:eastAsia="Times New Roman" w:hint="default"/>
        <w:b/>
        <w:bCs/>
        <w:sz w:val="26"/>
        <w:szCs w:val="26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060" w:hanging="720"/>
      </w:pPr>
      <w:rPr>
        <w:rFonts w:eastAsia="Times New Roman" w:hint="default"/>
        <w:b/>
        <w:bCs/>
        <w:sz w:val="26"/>
        <w:szCs w:val="26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00" w:hanging="1080"/>
      </w:pPr>
      <w:rPr>
        <w:rFonts w:eastAsia="Times New Roman" w:hint="default"/>
        <w:b/>
        <w:bCs/>
        <w:sz w:val="26"/>
        <w:szCs w:val="26"/>
        <w:lang w:val="en-US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40" w:hanging="1440"/>
      </w:pPr>
      <w:rPr>
        <w:rFonts w:eastAsia="Times New Roman" w:hint="default"/>
        <w:b/>
        <w:bCs/>
        <w:sz w:val="26"/>
        <w:szCs w:val="26"/>
        <w:lang w:val="en-US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440"/>
      </w:pPr>
      <w:rPr>
        <w:rFonts w:eastAsia="Times New Roman" w:hint="default"/>
        <w:b/>
        <w:bCs/>
        <w:sz w:val="26"/>
        <w:szCs w:val="26"/>
        <w:lang w:val="en-US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60" w:hanging="1800"/>
      </w:pPr>
      <w:rPr>
        <w:rFonts w:eastAsia="Times New Roman" w:hint="default"/>
        <w:b/>
        <w:bCs/>
        <w:sz w:val="26"/>
        <w:szCs w:val="26"/>
        <w:lang w:val="en-US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040" w:hanging="1800"/>
      </w:pPr>
      <w:rPr>
        <w:rFonts w:eastAsia="Times New Roman" w:hint="default"/>
        <w:b/>
        <w:bCs/>
        <w:sz w:val="26"/>
        <w:szCs w:val="26"/>
        <w:lang w:val="en-US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5" w15:restartNumberingAfterBreak="0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  <w:lang w:val="en-US"/>
      </w:rPr>
    </w:lvl>
  </w:abstractNum>
  <w:abstractNum w:abstractNumId="6" w15:restartNumberingAfterBreak="0">
    <w:nsid w:val="07377F12"/>
    <w:multiLevelType w:val="hybridMultilevel"/>
    <w:tmpl w:val="2006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A6F80"/>
    <w:multiLevelType w:val="hybridMultilevel"/>
    <w:tmpl w:val="279E58EA"/>
    <w:lvl w:ilvl="0" w:tplc="F6605C24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6670E"/>
    <w:multiLevelType w:val="multilevel"/>
    <w:tmpl w:val="B326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26818"/>
    <w:multiLevelType w:val="multilevel"/>
    <w:tmpl w:val="94E8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69689">
    <w:abstractNumId w:val="9"/>
  </w:num>
  <w:num w:numId="2" w16cid:durableId="2141612006">
    <w:abstractNumId w:val="2"/>
    <w:lvlOverride w:ilvl="0">
      <w:startOverride w:val="1"/>
    </w:lvlOverride>
  </w:num>
  <w:num w:numId="3" w16cid:durableId="1141776338">
    <w:abstractNumId w:val="0"/>
  </w:num>
  <w:num w:numId="4" w16cid:durableId="950740844">
    <w:abstractNumId w:val="1"/>
    <w:lvlOverride w:ilvl="0">
      <w:startOverride w:val="1"/>
    </w:lvlOverride>
  </w:num>
  <w:num w:numId="5" w16cid:durableId="851337439">
    <w:abstractNumId w:val="6"/>
  </w:num>
  <w:num w:numId="6" w16cid:durableId="1570387906">
    <w:abstractNumId w:val="3"/>
  </w:num>
  <w:num w:numId="7" w16cid:durableId="1157459730">
    <w:abstractNumId w:val="4"/>
  </w:num>
  <w:num w:numId="8" w16cid:durableId="1641691766">
    <w:abstractNumId w:val="5"/>
  </w:num>
  <w:num w:numId="9" w16cid:durableId="1019699516">
    <w:abstractNumId w:val="7"/>
  </w:num>
  <w:num w:numId="10" w16cid:durableId="12348989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2E"/>
    <w:rsid w:val="00020605"/>
    <w:rsid w:val="00063FD1"/>
    <w:rsid w:val="00192EA4"/>
    <w:rsid w:val="00225D73"/>
    <w:rsid w:val="00274166"/>
    <w:rsid w:val="00322EB9"/>
    <w:rsid w:val="003C63EC"/>
    <w:rsid w:val="004D1D13"/>
    <w:rsid w:val="00590C49"/>
    <w:rsid w:val="005A5CAC"/>
    <w:rsid w:val="005C6356"/>
    <w:rsid w:val="005E452E"/>
    <w:rsid w:val="00616FEF"/>
    <w:rsid w:val="006B5D24"/>
    <w:rsid w:val="008552E9"/>
    <w:rsid w:val="008C1020"/>
    <w:rsid w:val="00A201E0"/>
    <w:rsid w:val="00A53783"/>
    <w:rsid w:val="00A57D1E"/>
    <w:rsid w:val="00AC5461"/>
    <w:rsid w:val="00B91FA1"/>
    <w:rsid w:val="00B9711B"/>
    <w:rsid w:val="00D26207"/>
    <w:rsid w:val="00D74FD9"/>
    <w:rsid w:val="00F4581C"/>
    <w:rsid w:val="00F5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C3BE"/>
  <w15:chartTrackingRefBased/>
  <w15:docId w15:val="{2699C179-F934-4D22-BAA6-38C37070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52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E4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52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unhideWhenUsed/>
    <w:rsid w:val="005E452E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o-RO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5E452E"/>
    <w:rPr>
      <w:rFonts w:ascii="Times New Roman" w:eastAsia="Times New Roman" w:hAnsi="Times New Roman" w:cs="Times New Roman"/>
      <w:kern w:val="0"/>
      <w:sz w:val="24"/>
      <w:szCs w:val="24"/>
      <w:lang w:val="ro-RO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0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14</Pages>
  <Words>2261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Daria-Georgiana Balan</dc:creator>
  <cp:keywords/>
  <dc:description/>
  <cp:lastModifiedBy>Daria-Georgiana Balan</cp:lastModifiedBy>
  <cp:revision>6</cp:revision>
  <dcterms:created xsi:type="dcterms:W3CDTF">2024-05-23T07:03:00Z</dcterms:created>
  <dcterms:modified xsi:type="dcterms:W3CDTF">2024-05-26T18:52:00Z</dcterms:modified>
</cp:coreProperties>
</file>